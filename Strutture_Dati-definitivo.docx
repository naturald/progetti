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448E8" w:rsidRDefault="00A448E8">
      <w:pPr>
        <w:widowControl w:val="0"/>
        <w:autoSpaceDE w:val="0"/>
        <w:spacing w:after="0" w:line="240" w:lineRule="auto"/>
        <w:jc w:val="center"/>
        <w:rPr>
          <w:rFonts w:ascii="TimesNewRoman" w:hAnsi="TimesNewRoman" w:cs="TimesNewRoman"/>
          <w:sz w:val="19"/>
          <w:szCs w:val="19"/>
          <w:lang w:val="it"/>
        </w:rPr>
      </w:pPr>
      <w:r>
        <w:rPr>
          <w:rFonts w:ascii="TimesNewRoman" w:hAnsi="TimesNewRoman" w:cs="TimesNewRoman"/>
          <w:b/>
          <w:bCs/>
          <w:sz w:val="23"/>
          <w:szCs w:val="23"/>
          <w:lang w:val="it"/>
        </w:rPr>
        <w:t>STRUTTURE DI DATI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Per struttura di dati si intende un' aggregazione di dati.</w:t>
      </w:r>
    </w:p>
    <w:p w:rsidR="00A448E8" w:rsidRDefault="00A448E8">
      <w:pPr>
        <w:widowControl w:val="0"/>
        <w:autoSpaceDE w:val="0"/>
        <w:spacing w:after="0" w:line="240" w:lineRule="auto"/>
        <w:rPr>
          <w:rFonts w:ascii="Arial" w:hAnsi="Arial" w:cs="Arial"/>
          <w:sz w:val="19"/>
          <w:szCs w:val="19"/>
          <w:lang w:val="it"/>
        </w:rPr>
      </w:pPr>
      <w:r>
        <w:rPr>
          <w:rFonts w:ascii="TimesNewRoman" w:hAnsi="TimesNewRoman" w:cs="TimesNewRoman"/>
          <w:sz w:val="19"/>
          <w:szCs w:val="19"/>
          <w:lang w:val="it"/>
        </w:rPr>
        <w:t>Le strutture dati possono essere:</w:t>
      </w:r>
    </w:p>
    <w:p w:rsidR="00A448E8" w:rsidRDefault="00A448E8">
      <w:pPr>
        <w:widowControl w:val="0"/>
        <w:autoSpaceDE w:val="0"/>
        <w:spacing w:after="0" w:line="240" w:lineRule="auto"/>
        <w:rPr>
          <w:rFonts w:ascii="Arial" w:hAnsi="Arial" w:cs="Arial"/>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sz w:val="19"/>
          <w:szCs w:val="19"/>
          <w:lang w:val="it"/>
        </w:rPr>
        <w:t>Astratte</w:t>
      </w:r>
    </w:p>
    <w:p w:rsidR="00A448E8" w:rsidRDefault="00A448E8">
      <w:pPr>
        <w:widowControl w:val="0"/>
        <w:autoSpaceDE w:val="0"/>
        <w:spacing w:after="0" w:line="240" w:lineRule="auto"/>
        <w:rPr>
          <w:rFonts w:ascii="TimesNewRoman" w:hAnsi="TimesNewRoman" w:cs="TimesNewRoman"/>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sz w:val="19"/>
          <w:szCs w:val="19"/>
          <w:lang w:val="it"/>
        </w:rPr>
        <w:t>Concrete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Una </w:t>
      </w:r>
      <w:r>
        <w:rPr>
          <w:rFonts w:ascii="TimesNewRoman" w:hAnsi="TimesNewRoman" w:cs="TimesNewRoman"/>
          <w:b/>
          <w:bCs/>
          <w:sz w:val="19"/>
          <w:szCs w:val="19"/>
          <w:lang w:val="it"/>
        </w:rPr>
        <w:t xml:space="preserve">struttura dati astratte </w:t>
      </w:r>
      <w:r>
        <w:rPr>
          <w:rFonts w:ascii="TimesNewRoman" w:hAnsi="TimesNewRoman" w:cs="TimesNewRoman"/>
          <w:sz w:val="19"/>
          <w:szCs w:val="19"/>
          <w:lang w:val="it"/>
        </w:rPr>
        <w:t>può essere definita come un insieme di dati tra i quali viene stabilita una relazione logica.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1. Per memorizzare i voti di 24 studenti di una classe è necessario utilizzare un vettore monodimensionale, che permetta di individuare in modo veloce il voto di uno studente conoscendo la sua posizione all’interno del vettore .</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2. Per memorizzare i dati relativi al fatturato di ogni mese in 10 filiali di un'azienda è necessario utilizzare una struttura a "doppia entrata" (matrice) .</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3. Per memorizzare i dati relativi a 100 prodotti commercializzati da un'azienda servirà una struttura tabellare.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4. per memorizzare gli utenti in coda ad uno sportello cosa utilizzaremo? E per rappresentare un albero genealogico?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Anche questi sono dati che sono collezionati allo scopo di utilizzarli ma hanno una gestione diversa rispetto, per es, ad un vettore (una coda di persone scorre e chi viene servito deve essere eliminato) Questi ultimi casi devono essere gestiti con una organizzazione logica particolare che non ha una variabile corrispondente nel linguaggio (qualche volta si ma nel 90% dei casi no). Per permettere la memorizzazione delle strutture di dati astratte, la memoria viene gestita utilizzando delle apposite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organizzazioni dette </w:t>
      </w:r>
      <w:r>
        <w:rPr>
          <w:rFonts w:ascii="TimesNewRoman" w:hAnsi="TimesNewRoman" w:cs="TimesNewRoman"/>
          <w:b/>
          <w:bCs/>
          <w:sz w:val="19"/>
          <w:szCs w:val="19"/>
          <w:lang w:val="it"/>
        </w:rPr>
        <w:t>strutture concrete di dati</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Le strutture concrete di dati riguardano quindi la rappresentazione delle strutture astratte in memoria centrale, ossia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riguardano l'</w:t>
      </w:r>
      <w:r>
        <w:rPr>
          <w:rFonts w:ascii="TimesNewRoman" w:hAnsi="TimesNewRoman" w:cs="TimesNewRoman"/>
          <w:b/>
          <w:bCs/>
          <w:sz w:val="19"/>
          <w:szCs w:val="19"/>
          <w:lang w:val="it"/>
        </w:rPr>
        <w:t>allocazione fisica di memoria</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sz w:val="19"/>
          <w:szCs w:val="19"/>
          <w:lang w:val="it"/>
        </w:rPr>
        <w:t>Per ogni struttura astratta scelta per gestire una particolare situazione, dovrà poi essere utilizzata, in fase di programmazione, una opportuna struttura concreta.</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b/>
          <w:bCs/>
          <w:sz w:val="19"/>
          <w:szCs w:val="19"/>
          <w:lang w:val="it"/>
        </w:rPr>
        <w:t>STRUTTURE ASTRATTE DI DATI</w:t>
      </w:r>
    </w:p>
    <w:p w:rsidR="00A448E8" w:rsidRDefault="00A448E8">
      <w:pPr>
        <w:widowControl w:val="0"/>
        <w:autoSpaceDE w:val="0"/>
        <w:spacing w:after="0" w:line="240" w:lineRule="auto"/>
        <w:rPr>
          <w:rFonts w:ascii="Arial" w:hAnsi="Arial" w:cs="Arial"/>
          <w:sz w:val="19"/>
          <w:szCs w:val="19"/>
          <w:lang w:val="it"/>
        </w:rPr>
      </w:pPr>
      <w:r>
        <w:rPr>
          <w:rFonts w:ascii="TimesNewRoman" w:hAnsi="TimesNewRoman" w:cs="TimesNewRoman"/>
          <w:b/>
          <w:bCs/>
          <w:sz w:val="19"/>
          <w:szCs w:val="19"/>
          <w:lang w:val="it"/>
        </w:rPr>
        <w:t>- Liste non sequenziali</w:t>
      </w:r>
    </w:p>
    <w:p w:rsidR="00A448E8" w:rsidRDefault="00A448E8">
      <w:pPr>
        <w:widowControl w:val="0"/>
        <w:autoSpaceDE w:val="0"/>
        <w:spacing w:after="0" w:line="240" w:lineRule="auto"/>
        <w:rPr>
          <w:rFonts w:ascii="Arial" w:hAnsi="Arial" w:cs="Arial"/>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b/>
          <w:bCs/>
          <w:sz w:val="19"/>
          <w:szCs w:val="19"/>
          <w:lang w:val="it"/>
        </w:rPr>
        <w:t>Pila</w:t>
      </w:r>
    </w:p>
    <w:p w:rsidR="00A448E8" w:rsidRDefault="00A448E8">
      <w:pPr>
        <w:widowControl w:val="0"/>
        <w:autoSpaceDE w:val="0"/>
        <w:spacing w:after="0" w:line="240" w:lineRule="auto"/>
        <w:rPr>
          <w:rFonts w:ascii="Arial" w:hAnsi="Arial" w:cs="Arial"/>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b/>
          <w:bCs/>
          <w:sz w:val="19"/>
          <w:szCs w:val="19"/>
          <w:lang w:val="it"/>
        </w:rPr>
        <w:t>Coda</w:t>
      </w:r>
    </w:p>
    <w:p w:rsidR="00A448E8" w:rsidRDefault="00A448E8">
      <w:pPr>
        <w:widowControl w:val="0"/>
        <w:autoSpaceDE w:val="0"/>
        <w:spacing w:after="0" w:line="240" w:lineRule="auto"/>
        <w:rPr>
          <w:rFonts w:ascii="Arial" w:hAnsi="Arial" w:cs="Arial"/>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b/>
          <w:bCs/>
          <w:sz w:val="19"/>
          <w:szCs w:val="19"/>
          <w:lang w:val="it"/>
        </w:rPr>
        <w:t>Grafo</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Arial" w:hAnsi="Arial" w:cs="Arial"/>
          <w:sz w:val="19"/>
          <w:szCs w:val="19"/>
          <w:lang w:val="it"/>
        </w:rPr>
        <w:t>-</w:t>
      </w:r>
      <w:r>
        <w:rPr>
          <w:rFonts w:ascii="Wingdings-Regular" w:hAnsi="Wingdings-Regular" w:cs="Wingdings-Regular"/>
          <w:sz w:val="19"/>
          <w:szCs w:val="19"/>
          <w:lang w:val="it"/>
        </w:rPr>
        <w:t xml:space="preserve"> </w:t>
      </w:r>
      <w:r>
        <w:rPr>
          <w:rFonts w:ascii="TimesNewRoman" w:hAnsi="TimesNewRoman" w:cs="TimesNewRoman"/>
          <w:b/>
          <w:bCs/>
          <w:sz w:val="19"/>
          <w:szCs w:val="19"/>
          <w:lang w:val="it"/>
        </w:rPr>
        <w:t>Albero</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
          <w:bCs/>
          <w:sz w:val="19"/>
          <w:szCs w:val="19"/>
          <w:lang w:val="it"/>
        </w:rPr>
        <w:t>Una lista è un insieme di elementi per i quali può essere data una “legge d’ordine” che fa si che (tranne che per il primo e l’ultimo) per ogni elemento è possibile individuare un predecessore e un successore. (la lista della spesa, le parole di una frase, …)</w:t>
      </w: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Cs/>
          <w:sz w:val="19"/>
          <w:szCs w:val="19"/>
          <w:lang w:val="it"/>
        </w:rPr>
        <w:t>L’insieme di elementi che costituiscono una lista</w:t>
      </w:r>
      <w:r w:rsidR="00D325DA">
        <w:rPr>
          <w:rFonts w:ascii="TimesNewRoman" w:hAnsi="TimesNewRoman" w:cs="TimesNewRoman"/>
          <w:bCs/>
          <w:sz w:val="19"/>
          <w:szCs w:val="19"/>
          <w:lang w:val="it"/>
        </w:rPr>
        <w:t>,</w:t>
      </w:r>
      <w:r>
        <w:rPr>
          <w:rFonts w:ascii="TimesNewRoman" w:hAnsi="TimesNewRoman" w:cs="TimesNewRoman"/>
          <w:bCs/>
          <w:sz w:val="19"/>
          <w:szCs w:val="19"/>
          <w:lang w:val="it"/>
        </w:rPr>
        <w:t xml:space="preserve"> quando devono essere memorizzati (informaticamente) utilizzano le </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Cs/>
          <w:sz w:val="19"/>
          <w:szCs w:val="19"/>
          <w:lang w:val="it"/>
        </w:rPr>
        <w:t>LISTE CONCATENATE.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Nelle </w:t>
      </w:r>
      <w:r>
        <w:rPr>
          <w:rFonts w:ascii="TimesNewRoman" w:hAnsi="TimesNewRoman" w:cs="TimesNewRoman"/>
          <w:b/>
          <w:bCs/>
          <w:sz w:val="19"/>
          <w:szCs w:val="19"/>
          <w:lang w:val="it"/>
        </w:rPr>
        <w:t xml:space="preserve">liste non sequenziali </w:t>
      </w:r>
      <w:r>
        <w:rPr>
          <w:rFonts w:ascii="TimesNewRoman" w:hAnsi="TimesNewRoman" w:cs="TimesNewRoman"/>
          <w:sz w:val="19"/>
          <w:szCs w:val="19"/>
          <w:lang w:val="it"/>
        </w:rPr>
        <w:t>(</w:t>
      </w:r>
      <w:r>
        <w:rPr>
          <w:rFonts w:ascii="TimesNewRoman" w:hAnsi="TimesNewRoman" w:cs="TimesNewRoman"/>
          <w:b/>
          <w:bCs/>
          <w:sz w:val="19"/>
          <w:szCs w:val="19"/>
          <w:lang w:val="it"/>
        </w:rPr>
        <w:t>concatenate</w:t>
      </w:r>
      <w:r>
        <w:rPr>
          <w:rFonts w:ascii="TimesNewRoman" w:hAnsi="TimesNewRoman" w:cs="TimesNewRoman"/>
          <w:sz w:val="19"/>
          <w:szCs w:val="19"/>
          <w:lang w:val="it"/>
        </w:rPr>
        <w:t>) gli elementi che la compongono non vengono memorizzati in memoria centrale uno di seguito all'altro così che l’organizzazione logica non sia coincidente con quella fisica (come succede per gli elementi dei vettori che sono sia fisicamente che logicamente contigue ovvero vicine), ovvero vengono collocati in memoria in posizioni non necessariamente contigue. L'ordinamento logico viene garantit</w:t>
      </w:r>
      <w:r w:rsidR="00D325DA">
        <w:rPr>
          <w:rFonts w:ascii="TimesNewRoman" w:hAnsi="TimesNewRoman" w:cs="TimesNewRoman"/>
          <w:sz w:val="19"/>
          <w:szCs w:val="19"/>
          <w:lang w:val="it"/>
        </w:rPr>
        <w:t>o</w:t>
      </w:r>
      <w:r>
        <w:rPr>
          <w:rFonts w:ascii="TimesNewRoman" w:hAnsi="TimesNewRoman" w:cs="TimesNewRoman"/>
          <w:sz w:val="19"/>
          <w:szCs w:val="19"/>
          <w:lang w:val="it"/>
        </w:rPr>
        <w:t xml:space="preserve"> da un </w:t>
      </w:r>
      <w:r>
        <w:rPr>
          <w:rFonts w:ascii="TimesNewRoman" w:hAnsi="TimesNewRoman" w:cs="TimesNewRoman"/>
          <w:b/>
          <w:bCs/>
          <w:sz w:val="19"/>
          <w:szCs w:val="19"/>
          <w:lang w:val="it"/>
        </w:rPr>
        <w:t>puntatore</w:t>
      </w:r>
      <w:r>
        <w:rPr>
          <w:rFonts w:ascii="TimesNewRoman" w:hAnsi="TimesNewRoman" w:cs="TimesNewRoman"/>
          <w:sz w:val="19"/>
          <w:szCs w:val="19"/>
          <w:lang w:val="it"/>
        </w:rPr>
        <w:t>, che indica la posizione di memoria centrale nella quale si trova l'elemento che logicamente dovrebbe essere il successivo.</w:t>
      </w:r>
    </w:p>
    <w:p w:rsidR="00A448E8" w:rsidRDefault="00A448E8">
      <w:pPr>
        <w:widowControl w:val="0"/>
        <w:autoSpaceDE w:val="0"/>
        <w:spacing w:after="0" w:line="240" w:lineRule="auto"/>
      </w:pPr>
      <w:r>
        <w:rPr>
          <w:rFonts w:ascii="TimesNewRoman" w:hAnsi="TimesNewRoman" w:cs="TimesNewRoman"/>
          <w:sz w:val="19"/>
          <w:szCs w:val="19"/>
          <w:lang w:val="it"/>
        </w:rPr>
        <w:t xml:space="preserve">Ogni elemento della lista è quindi un </w:t>
      </w:r>
      <w:r>
        <w:rPr>
          <w:rFonts w:ascii="TimesNewRoman" w:hAnsi="TimesNewRoman" w:cs="TimesNewRoman"/>
          <w:b/>
          <w:bCs/>
          <w:sz w:val="19"/>
          <w:szCs w:val="19"/>
          <w:lang w:val="it"/>
        </w:rPr>
        <w:t xml:space="preserve">record </w:t>
      </w:r>
      <w:r>
        <w:rPr>
          <w:rFonts w:ascii="TimesNewRoman" w:hAnsi="TimesNewRoman" w:cs="TimesNewRoman"/>
          <w:sz w:val="19"/>
          <w:szCs w:val="19"/>
          <w:lang w:val="it"/>
        </w:rPr>
        <w:t>con almeno 2 campi:</w:t>
      </w:r>
    </w:p>
    <w:p w:rsidR="00A448E8" w:rsidRDefault="009F5B60">
      <w:pPr>
        <w:widowControl w:val="0"/>
        <w:autoSpaceDE w:val="0"/>
        <w:spacing w:after="0" w:line="240" w:lineRule="auto"/>
        <w:rPr>
          <w:rFonts w:ascii="TimesNewRoman" w:hAnsi="TimesNewRoman" w:cs="TimesNewRoman"/>
          <w:sz w:val="19"/>
          <w:szCs w:val="19"/>
          <w:lang w:val="it"/>
        </w:rPr>
      </w:pPr>
      <w:r>
        <w:rPr>
          <w:rFonts w:cs="Calibri"/>
          <w:noProof/>
          <w:lang w:val="it"/>
        </w:rPr>
        <w:drawing>
          <wp:inline distT="0" distB="0" distL="0" distR="0">
            <wp:extent cx="4657725" cy="652780"/>
            <wp:effectExtent l="0" t="0" r="0" b="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652780"/>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Il campo</w:t>
      </w:r>
      <w:r w:rsidR="00D325DA">
        <w:rPr>
          <w:rFonts w:ascii="TimesNewRoman" w:hAnsi="TimesNewRoman" w:cs="TimesNewRoman"/>
          <w:sz w:val="19"/>
          <w:szCs w:val="19"/>
          <w:lang w:val="it"/>
        </w:rPr>
        <w:t xml:space="preserve"> DATO contiene l’informazione che interessa mentre il campo</w:t>
      </w:r>
      <w:r>
        <w:rPr>
          <w:rFonts w:ascii="TimesNewRoman" w:hAnsi="TimesNewRoman" w:cs="TimesNewRoman"/>
          <w:sz w:val="19"/>
          <w:szCs w:val="19"/>
          <w:lang w:val="it"/>
        </w:rPr>
        <w:t xml:space="preserve"> </w:t>
      </w:r>
      <w:r w:rsidR="00D325DA">
        <w:rPr>
          <w:rFonts w:ascii="TimesNewRoman" w:hAnsi="TimesNewRoman" w:cs="TimesNewRoman"/>
          <w:sz w:val="19"/>
          <w:szCs w:val="19"/>
          <w:lang w:val="it"/>
        </w:rPr>
        <w:t xml:space="preserve">PUNTATORE </w:t>
      </w:r>
      <w:r>
        <w:rPr>
          <w:rFonts w:ascii="TimesNewRoman" w:hAnsi="TimesNewRoman" w:cs="TimesNewRoman"/>
          <w:sz w:val="19"/>
          <w:szCs w:val="19"/>
          <w:lang w:val="it"/>
        </w:rPr>
        <w:t xml:space="preserve">contiene </w:t>
      </w:r>
      <w:r w:rsidR="00D325DA">
        <w:rPr>
          <w:rFonts w:ascii="TimesNewRoman" w:hAnsi="TimesNewRoman" w:cs="TimesNewRoman"/>
          <w:sz w:val="19"/>
          <w:szCs w:val="19"/>
          <w:lang w:val="it"/>
        </w:rPr>
        <w:t>l’</w:t>
      </w:r>
      <w:r>
        <w:rPr>
          <w:rFonts w:ascii="TimesNewRoman" w:hAnsi="TimesNewRoman" w:cs="TimesNewRoman"/>
          <w:sz w:val="19"/>
          <w:szCs w:val="19"/>
          <w:lang w:val="it"/>
        </w:rPr>
        <w:t>indirizzo d</w:t>
      </w:r>
      <w:r w:rsidR="00D325DA">
        <w:rPr>
          <w:rFonts w:ascii="TimesNewRoman" w:hAnsi="TimesNewRoman" w:cs="TimesNewRoman"/>
          <w:sz w:val="19"/>
          <w:szCs w:val="19"/>
          <w:lang w:val="it"/>
        </w:rPr>
        <w:t>ell’elemento da considerare come successivo</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Il puntatore dell’ultimo elemento della lista contiene il val</w:t>
      </w:r>
      <w:r w:rsidR="00D325DA">
        <w:rPr>
          <w:rFonts w:ascii="TimesNewRoman" w:hAnsi="TimesNewRoman" w:cs="TimesNewRoman"/>
          <w:sz w:val="19"/>
          <w:szCs w:val="19"/>
          <w:lang w:val="it"/>
        </w:rPr>
        <w:t>o</w:t>
      </w:r>
      <w:r>
        <w:rPr>
          <w:rFonts w:ascii="TimesNewRoman" w:hAnsi="TimesNewRoman" w:cs="TimesNewRoman"/>
          <w:sz w:val="19"/>
          <w:szCs w:val="19"/>
          <w:lang w:val="it"/>
        </w:rPr>
        <w:t xml:space="preserve">re </w:t>
      </w:r>
      <w:r>
        <w:rPr>
          <w:rFonts w:ascii="TimesNewRoman" w:hAnsi="TimesNewRoman" w:cs="TimesNewRoman"/>
          <w:i/>
          <w:iCs/>
          <w:sz w:val="19"/>
          <w:szCs w:val="19"/>
          <w:lang w:val="it"/>
        </w:rPr>
        <w:t>nil (o null)</w:t>
      </w:r>
      <w:r>
        <w:rPr>
          <w:rFonts w:ascii="TimesNewRoman" w:hAnsi="TimesNewRoman" w:cs="TimesNewRoman"/>
          <w:sz w:val="19"/>
          <w:szCs w:val="19"/>
          <w:lang w:val="it"/>
        </w:rPr>
        <w:t>, che rappresenta il puntatore nullo ovvero a “nessun elemento”.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Una lista gestisce la memoria in </w:t>
      </w:r>
      <w:r>
        <w:rPr>
          <w:rFonts w:ascii="TimesNewRoman" w:hAnsi="TimesNewRoman" w:cs="TimesNewRoman"/>
          <w:b/>
          <w:bCs/>
          <w:sz w:val="19"/>
          <w:szCs w:val="19"/>
          <w:lang w:val="it"/>
        </w:rPr>
        <w:t>modo dinamico</w:t>
      </w:r>
      <w:r>
        <w:rPr>
          <w:rFonts w:ascii="TimesNewRoman" w:hAnsi="TimesNewRoman" w:cs="TimesNewRoman"/>
          <w:sz w:val="19"/>
          <w:szCs w:val="19"/>
          <w:lang w:val="it"/>
        </w:rPr>
        <w:t>. Quando serve un nuovo elemento, viene fatta una</w:t>
      </w:r>
      <w:r w:rsidR="00D325DA">
        <w:rPr>
          <w:rFonts w:ascii="TimesNewRoman" w:hAnsi="TimesNewRoman" w:cs="TimesNewRoman"/>
          <w:sz w:val="19"/>
          <w:szCs w:val="19"/>
          <w:lang w:val="it"/>
        </w:rPr>
        <w:t xml:space="preserve"> richiesta (in genere l’istruzione è detta NEW)</w:t>
      </w:r>
      <w:r>
        <w:rPr>
          <w:rFonts w:ascii="TimesNewRoman" w:hAnsi="TimesNewRoman" w:cs="TimesNewRoman"/>
          <w:sz w:val="19"/>
          <w:szCs w:val="19"/>
          <w:lang w:val="it"/>
        </w:rPr>
        <w:t xml:space="preserve"> </w:t>
      </w:r>
      <w:r w:rsidR="00D325DA">
        <w:rPr>
          <w:rFonts w:ascii="TimesNewRoman" w:hAnsi="TimesNewRoman" w:cs="TimesNewRoman"/>
          <w:sz w:val="19"/>
          <w:szCs w:val="19"/>
          <w:lang w:val="it"/>
        </w:rPr>
        <w:t xml:space="preserve">di uno spazio di memoria centrale </w:t>
      </w:r>
      <w:r>
        <w:rPr>
          <w:rFonts w:ascii="TimesNewRoman" w:hAnsi="TimesNewRoman" w:cs="TimesNewRoman"/>
          <w:sz w:val="19"/>
          <w:szCs w:val="19"/>
          <w:lang w:val="it"/>
        </w:rPr>
        <w:t>necessari</w:t>
      </w:r>
      <w:r w:rsidR="00D325DA">
        <w:rPr>
          <w:rFonts w:ascii="TimesNewRoman" w:hAnsi="TimesNewRoman" w:cs="TimesNewRoman"/>
          <w:sz w:val="19"/>
          <w:szCs w:val="19"/>
          <w:lang w:val="it"/>
        </w:rPr>
        <w:t>o a</w:t>
      </w:r>
      <w:r>
        <w:rPr>
          <w:rFonts w:ascii="TimesNewRoman" w:hAnsi="TimesNewRoman" w:cs="TimesNewRoman"/>
          <w:sz w:val="19"/>
          <w:szCs w:val="19"/>
          <w:lang w:val="it"/>
        </w:rPr>
        <w:t xml:space="preserve"> contenere l’oggetto, </w:t>
      </w:r>
      <w:r w:rsidR="00D325DA">
        <w:rPr>
          <w:rFonts w:ascii="TimesNewRoman" w:hAnsi="TimesNewRoman" w:cs="TimesNewRoman"/>
          <w:sz w:val="19"/>
          <w:szCs w:val="19"/>
          <w:lang w:val="it"/>
        </w:rPr>
        <w:t>il</w:t>
      </w:r>
      <w:r>
        <w:rPr>
          <w:rFonts w:ascii="TimesNewRoman" w:hAnsi="TimesNewRoman" w:cs="TimesNewRoman"/>
          <w:sz w:val="19"/>
          <w:szCs w:val="19"/>
          <w:lang w:val="it"/>
        </w:rPr>
        <w:t xml:space="preserve"> sistema operativo riserva (allocare) una porzione di memoria (</w:t>
      </w:r>
      <w:r w:rsidR="00D325DA">
        <w:rPr>
          <w:rFonts w:ascii="TimesNewRoman" w:hAnsi="TimesNewRoman" w:cs="TimesNewRoman"/>
          <w:sz w:val="19"/>
          <w:szCs w:val="19"/>
          <w:lang w:val="it"/>
        </w:rPr>
        <w:t>prelevandola da una zona particolare detta</w:t>
      </w:r>
      <w:r>
        <w:rPr>
          <w:rFonts w:ascii="TimesNewRoman" w:hAnsi="TimesNewRoman" w:cs="TimesNewRoman"/>
          <w:sz w:val="19"/>
          <w:szCs w:val="19"/>
          <w:lang w:val="it"/>
        </w:rPr>
        <w:t xml:space="preserve"> HEAP) in modo che altri utenti non possano accedervi.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Quando un oggetto non serve più, viene fatta una deallocazione </w:t>
      </w:r>
      <w:r w:rsidR="00D325DA">
        <w:rPr>
          <w:rFonts w:ascii="TimesNewRoman" w:hAnsi="TimesNewRoman" w:cs="TimesNewRoman"/>
          <w:sz w:val="19"/>
          <w:szCs w:val="19"/>
          <w:lang w:val="it"/>
        </w:rPr>
        <w:t xml:space="preserve">(istruzione DISPOSE O FREE) </w:t>
      </w:r>
      <w:r>
        <w:rPr>
          <w:rFonts w:ascii="TimesNewRoman" w:hAnsi="TimesNewRoman" w:cs="TimesNewRoman"/>
          <w:sz w:val="19"/>
          <w:szCs w:val="19"/>
          <w:lang w:val="it"/>
        </w:rPr>
        <w:t xml:space="preserve">della memoria che conteneva l’oggetto, </w:t>
      </w:r>
      <w:r w:rsidR="00D325DA">
        <w:rPr>
          <w:rFonts w:ascii="TimesNewRoman" w:hAnsi="TimesNewRoman" w:cs="TimesNewRoman"/>
          <w:sz w:val="19"/>
          <w:szCs w:val="19"/>
          <w:lang w:val="it"/>
        </w:rPr>
        <w:t>quindi</w:t>
      </w:r>
      <w:r>
        <w:rPr>
          <w:rFonts w:ascii="TimesNewRoman" w:hAnsi="TimesNewRoman" w:cs="TimesNewRoman"/>
          <w:sz w:val="19"/>
          <w:szCs w:val="19"/>
          <w:lang w:val="it"/>
        </w:rPr>
        <w:t xml:space="preserve"> viene liberata la memoria e restituita al sistema operativo in modo che altri utenti la possano utilizzare.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w:t>
      </w:r>
      <w:r>
        <w:rPr>
          <w:rFonts w:ascii="TimesNewRoman" w:hAnsi="TimesNewRoman" w:cs="TimesNewRoman"/>
          <w:b/>
          <w:bCs/>
          <w:sz w:val="19"/>
          <w:szCs w:val="19"/>
          <w:lang w:val="it"/>
        </w:rPr>
        <w:t xml:space="preserve">gestione dinamica </w:t>
      </w:r>
      <w:r>
        <w:rPr>
          <w:rFonts w:ascii="TimesNewRoman" w:hAnsi="TimesNewRoman" w:cs="TimesNewRoman"/>
          <w:sz w:val="19"/>
          <w:szCs w:val="19"/>
          <w:lang w:val="it"/>
        </w:rPr>
        <w:t xml:space="preserve">della memoria si contrappone alla </w:t>
      </w:r>
      <w:r>
        <w:rPr>
          <w:rFonts w:ascii="TimesNewRoman" w:hAnsi="TimesNewRoman" w:cs="TimesNewRoman"/>
          <w:b/>
          <w:bCs/>
          <w:sz w:val="19"/>
          <w:szCs w:val="19"/>
          <w:lang w:val="it"/>
        </w:rPr>
        <w:t>gestione statica</w:t>
      </w:r>
      <w:r>
        <w:rPr>
          <w:rFonts w:ascii="TimesNewRoman" w:hAnsi="TimesNewRoman" w:cs="TimesNewRoman"/>
          <w:sz w:val="19"/>
          <w:szCs w:val="19"/>
          <w:lang w:val="it"/>
        </w:rPr>
        <w:t>, nella quale la memoria viene allocata all’inizio del programma e viene deallocata alla fine del programma</w:t>
      </w:r>
      <w:r w:rsidR="00D325DA">
        <w:rPr>
          <w:rFonts w:ascii="TimesNewRoman" w:hAnsi="TimesNewRoman" w:cs="TimesNewRoman"/>
          <w:sz w:val="19"/>
          <w:szCs w:val="19"/>
          <w:lang w:val="it"/>
        </w:rPr>
        <w:t xml:space="preserve"> (esempio l’uso della istruzione DIM che in caso di allocazione dinamica non viene proprio utilizzata)</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Una gestione dinamica della memoria è preferibile in quanto permette in ogni momento di allocare esattamente la memoria che serve, senza </w:t>
      </w:r>
      <w:r>
        <w:rPr>
          <w:rFonts w:ascii="TimesNewRoman" w:hAnsi="TimesNewRoman" w:cs="TimesNewRoman"/>
          <w:i/>
          <w:iCs/>
          <w:sz w:val="19"/>
          <w:szCs w:val="19"/>
          <w:lang w:val="it"/>
        </w:rPr>
        <w:t>prenotarla</w:t>
      </w:r>
      <w:r w:rsidR="00D325DA">
        <w:rPr>
          <w:rFonts w:ascii="TimesNewRoman" w:hAnsi="TimesNewRoman" w:cs="TimesNewRoman"/>
          <w:i/>
          <w:iCs/>
          <w:sz w:val="19"/>
          <w:szCs w:val="19"/>
          <w:lang w:val="it"/>
        </w:rPr>
        <w:t xml:space="preserve"> </w:t>
      </w:r>
      <w:r w:rsidR="00D325DA" w:rsidRPr="00D325DA">
        <w:rPr>
          <w:rFonts w:ascii="TimesNewRoman" w:hAnsi="TimesNewRoman" w:cs="TimesNewRoman"/>
          <w:sz w:val="19"/>
          <w:szCs w:val="19"/>
          <w:lang w:val="it"/>
        </w:rPr>
        <w:t>(DIM)</w:t>
      </w:r>
      <w:r>
        <w:rPr>
          <w:rFonts w:ascii="TimesNewRoman" w:hAnsi="TimesNewRoman" w:cs="TimesNewRoman"/>
          <w:i/>
          <w:iCs/>
          <w:sz w:val="19"/>
          <w:szCs w:val="19"/>
          <w:lang w:val="it"/>
        </w:rPr>
        <w:t xml:space="preserve"> </w:t>
      </w:r>
      <w:r>
        <w:rPr>
          <w:rFonts w:ascii="TimesNewRoman" w:hAnsi="TimesNewRoman" w:cs="TimesNewRoman"/>
          <w:sz w:val="19"/>
          <w:szCs w:val="19"/>
          <w:lang w:val="it"/>
        </w:rPr>
        <w:t>all’inizio.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La seguente lista di nomi:</w:t>
      </w:r>
    </w:p>
    <w:p w:rsidR="00A448E8" w:rsidRDefault="00A448E8">
      <w:pPr>
        <w:widowControl w:val="0"/>
        <w:numPr>
          <w:ilvl w:val="0"/>
          <w:numId w:val="7"/>
        </w:numPr>
        <w:autoSpaceDE w:val="0"/>
        <w:spacing w:after="0" w:line="240" w:lineRule="auto"/>
        <w:ind w:left="720" w:hanging="360"/>
        <w:rPr>
          <w:rFonts w:ascii="TimesNewRoman" w:hAnsi="TimesNewRoman" w:cs="TimesNewRoman"/>
          <w:sz w:val="19"/>
          <w:szCs w:val="19"/>
          <w:lang w:val="it"/>
        </w:rPr>
      </w:pPr>
      <w:r>
        <w:rPr>
          <w:rFonts w:ascii="TimesNewRoman" w:hAnsi="TimesNewRoman" w:cs="TimesNewRoman"/>
          <w:sz w:val="19"/>
          <w:szCs w:val="19"/>
          <w:lang w:val="it"/>
        </w:rPr>
        <w:t>Rossi che si trova all’indirizzo di memoria 10</w:t>
      </w:r>
    </w:p>
    <w:p w:rsidR="00A448E8" w:rsidRDefault="00A448E8">
      <w:pPr>
        <w:widowControl w:val="0"/>
        <w:numPr>
          <w:ilvl w:val="0"/>
          <w:numId w:val="7"/>
        </w:numPr>
        <w:autoSpaceDE w:val="0"/>
        <w:spacing w:after="0" w:line="240" w:lineRule="auto"/>
        <w:ind w:left="720" w:hanging="360"/>
        <w:rPr>
          <w:rFonts w:ascii="TimesNewRoman" w:hAnsi="TimesNewRoman" w:cs="TimesNewRoman"/>
          <w:sz w:val="19"/>
          <w:szCs w:val="19"/>
          <w:lang w:val="it"/>
        </w:rPr>
      </w:pPr>
      <w:r>
        <w:rPr>
          <w:rFonts w:ascii="TimesNewRoman" w:hAnsi="TimesNewRoman" w:cs="TimesNewRoman"/>
          <w:sz w:val="19"/>
          <w:szCs w:val="19"/>
          <w:lang w:val="it"/>
        </w:rPr>
        <w:t>Bianchi che si trova all’indirizzo di memoria 12</w:t>
      </w:r>
    </w:p>
    <w:p w:rsidR="00A448E8" w:rsidRDefault="00A448E8">
      <w:pPr>
        <w:widowControl w:val="0"/>
        <w:numPr>
          <w:ilvl w:val="0"/>
          <w:numId w:val="7"/>
        </w:numPr>
        <w:autoSpaceDE w:val="0"/>
        <w:spacing w:after="0" w:line="240" w:lineRule="auto"/>
        <w:ind w:left="720" w:hanging="360"/>
        <w:rPr>
          <w:rFonts w:ascii="TimesNewRoman" w:hAnsi="TimesNewRoman" w:cs="TimesNewRoman"/>
          <w:sz w:val="19"/>
          <w:szCs w:val="19"/>
          <w:lang w:val="it"/>
        </w:rPr>
      </w:pPr>
      <w:r>
        <w:rPr>
          <w:rFonts w:ascii="TimesNewRoman" w:hAnsi="TimesNewRoman" w:cs="TimesNewRoman"/>
          <w:sz w:val="19"/>
          <w:szCs w:val="19"/>
          <w:lang w:val="it"/>
        </w:rPr>
        <w:t>Verdi che si trova all’indirizzo di memoria 15</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sarà essere memorizzata nel seguente modo in memoria centrale se vogliamo garantire l’</w:t>
      </w:r>
      <w:r>
        <w:rPr>
          <w:rFonts w:ascii="TimesNewRoman" w:hAnsi="TimesNewRoman" w:cs="TimesNewRoman"/>
          <w:i/>
          <w:iCs/>
          <w:sz w:val="19"/>
          <w:szCs w:val="19"/>
          <w:lang w:val="it"/>
        </w:rPr>
        <w:t xml:space="preserve">ordinamento alfabetico </w:t>
      </w:r>
      <w:r>
        <w:rPr>
          <w:rFonts w:ascii="TimesNewRoman" w:hAnsi="TimesNewRoman" w:cs="TimesNewRoman"/>
          <w:sz w:val="19"/>
          <w:szCs w:val="19"/>
          <w:lang w:val="it"/>
        </w:rPr>
        <w:t xml:space="preserve">dei nomi (ovvero avere questa </w:t>
      </w:r>
      <w:r>
        <w:rPr>
          <w:rFonts w:ascii="TimesNewRoman" w:hAnsi="TimesNewRoman" w:cs="TimesNewRoman"/>
          <w:b/>
          <w:sz w:val="19"/>
          <w:szCs w:val="19"/>
          <w:lang w:val="it"/>
        </w:rPr>
        <w:t>Legge D’Ordine</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9F5B60">
      <w:pPr>
        <w:widowControl w:val="0"/>
        <w:autoSpaceDE w:val="0"/>
        <w:spacing w:after="0" w:line="240" w:lineRule="auto"/>
        <w:rPr>
          <w:rFonts w:ascii="TimesNewRoman" w:hAnsi="TimesNewRoman" w:cs="TimesNewRoman"/>
          <w:sz w:val="19"/>
          <w:szCs w:val="19"/>
          <w:lang w:val="it"/>
        </w:rPr>
      </w:pPr>
      <w:r>
        <w:rPr>
          <w:rFonts w:cs="Calibri"/>
          <w:noProof/>
          <w:lang w:val="it"/>
        </w:rPr>
        <w:drawing>
          <wp:inline distT="0" distB="0" distL="0" distR="0">
            <wp:extent cx="4429760" cy="30194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760" cy="3019425"/>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u w:val="single"/>
          <w:lang w:val="it"/>
        </w:rPr>
        <w:t xml:space="preserve">Operazioni di </w:t>
      </w:r>
      <w:r>
        <w:rPr>
          <w:rFonts w:ascii="TimesNewRoman" w:hAnsi="TimesNewRoman" w:cs="TimesNewRoman"/>
          <w:b/>
          <w:bCs/>
          <w:sz w:val="19"/>
          <w:szCs w:val="19"/>
          <w:u w:val="single"/>
          <w:lang w:val="it"/>
        </w:rPr>
        <w:t xml:space="preserve">inserimento </w:t>
      </w:r>
      <w:r>
        <w:rPr>
          <w:rFonts w:ascii="TimesNewRoman" w:hAnsi="TimesNewRoman" w:cs="TimesNewRoman"/>
          <w:sz w:val="19"/>
          <w:szCs w:val="19"/>
          <w:u w:val="single"/>
          <w:lang w:val="it"/>
        </w:rPr>
        <w:t>di elementi in una lista.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L’operazione di inserimento deve permettere di caricare in memoria un elemento in una posizione libera e deve poi garantire l’ordinamento logico degli elementi </w:t>
      </w:r>
      <w:r>
        <w:rPr>
          <w:rFonts w:ascii="TimesNewRoman" w:hAnsi="TimesNewRoman" w:cs="TimesNewRoman"/>
          <w:i/>
          <w:iCs/>
          <w:sz w:val="19"/>
          <w:szCs w:val="19"/>
          <w:lang w:val="it"/>
        </w:rPr>
        <w:t xml:space="preserve">aggiornando </w:t>
      </w:r>
      <w:r>
        <w:rPr>
          <w:rFonts w:ascii="TimesNewRoman" w:hAnsi="TimesNewRoman" w:cs="TimesNewRoman"/>
          <w:sz w:val="19"/>
          <w:szCs w:val="19"/>
          <w:lang w:val="it"/>
        </w:rPr>
        <w:t>i puntatori.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Supponiamo di voler aggiungere alla lista precedente il nome</w:t>
      </w:r>
    </w:p>
    <w:p w:rsidR="00A448E8" w:rsidRDefault="00A448E8">
      <w:pPr>
        <w:widowControl w:val="0"/>
        <w:numPr>
          <w:ilvl w:val="0"/>
          <w:numId w:val="7"/>
        </w:numPr>
        <w:autoSpaceDE w:val="0"/>
        <w:spacing w:after="0" w:line="240" w:lineRule="auto"/>
        <w:ind w:left="720" w:hanging="360"/>
        <w:rPr>
          <w:rFonts w:ascii="TimesNewRoman" w:hAnsi="TimesNewRoman" w:cs="TimesNewRoman"/>
          <w:sz w:val="19"/>
          <w:szCs w:val="19"/>
          <w:lang w:val="it"/>
        </w:rPr>
      </w:pPr>
      <w:r>
        <w:rPr>
          <w:rFonts w:ascii="TimesNewRoman" w:hAnsi="TimesNewRoman" w:cs="TimesNewRoman"/>
          <w:sz w:val="19"/>
          <w:szCs w:val="19"/>
          <w:lang w:val="it"/>
        </w:rPr>
        <w:t>Neri che viene collocato all’indirizzo di memoria 11</w:t>
      </w:r>
    </w:p>
    <w:p w:rsidR="00A448E8" w:rsidRDefault="00A448E8">
      <w:pPr>
        <w:widowControl w:val="0"/>
        <w:autoSpaceDE w:val="0"/>
        <w:spacing w:after="0" w:line="240" w:lineRule="auto"/>
      </w:pPr>
      <w:r>
        <w:rPr>
          <w:rFonts w:ascii="TimesNewRoman" w:hAnsi="TimesNewRoman" w:cs="TimesNewRoman"/>
          <w:sz w:val="19"/>
          <w:szCs w:val="19"/>
          <w:lang w:val="it"/>
        </w:rPr>
        <w:t>La lista dovrà essere aggiornata nel seguente modo</w:t>
      </w:r>
    </w:p>
    <w:p w:rsidR="00A448E8" w:rsidRDefault="009F5B60">
      <w:pPr>
        <w:widowControl w:val="0"/>
        <w:autoSpaceDE w:val="0"/>
        <w:spacing w:after="0" w:line="240" w:lineRule="auto"/>
        <w:rPr>
          <w:rFonts w:ascii="TimesNewRoman" w:hAnsi="TimesNewRoman" w:cs="TimesNewRoman"/>
          <w:sz w:val="19"/>
          <w:szCs w:val="19"/>
          <w:lang w:val="it"/>
        </w:rPr>
      </w:pPr>
      <w:r>
        <w:rPr>
          <w:rFonts w:cs="Calibri"/>
          <w:noProof/>
          <w:lang w:val="it"/>
        </w:rPr>
        <w:drawing>
          <wp:inline distT="0" distB="0" distL="0" distR="0">
            <wp:extent cx="4333240" cy="351599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240" cy="3515995"/>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u w:val="single"/>
          <w:lang w:val="it"/>
        </w:rPr>
        <w:t xml:space="preserve">Operazioni di </w:t>
      </w:r>
      <w:r>
        <w:rPr>
          <w:rFonts w:ascii="TimesNewRoman" w:hAnsi="TimesNewRoman" w:cs="TimesNewRoman"/>
          <w:b/>
          <w:bCs/>
          <w:sz w:val="19"/>
          <w:szCs w:val="19"/>
          <w:u w:val="single"/>
          <w:lang w:val="it"/>
        </w:rPr>
        <w:t xml:space="preserve">cancellazione </w:t>
      </w:r>
      <w:r>
        <w:rPr>
          <w:rFonts w:ascii="TimesNewRoman" w:hAnsi="TimesNewRoman" w:cs="TimesNewRoman"/>
          <w:sz w:val="19"/>
          <w:szCs w:val="19"/>
          <w:u w:val="single"/>
          <w:lang w:val="it"/>
        </w:rPr>
        <w:t>di elementi da una lista.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L’operazione di cancellazione deve permettere di eliminare dalla lista l’elemento stabilito continuando a garantire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l’ordinamento logico degli elementi </w:t>
      </w:r>
      <w:r>
        <w:rPr>
          <w:rFonts w:ascii="TimesNewRoman" w:hAnsi="TimesNewRoman" w:cs="TimesNewRoman"/>
          <w:i/>
          <w:iCs/>
          <w:sz w:val="19"/>
          <w:szCs w:val="19"/>
          <w:lang w:val="it"/>
        </w:rPr>
        <w:t xml:space="preserve">aggiornando </w:t>
      </w:r>
      <w:r>
        <w:rPr>
          <w:rFonts w:ascii="TimesNewRoman" w:hAnsi="TimesNewRoman" w:cs="TimesNewRoman"/>
          <w:sz w:val="19"/>
          <w:szCs w:val="19"/>
          <w:lang w:val="it"/>
        </w:rPr>
        <w:t>i puntatori.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Supponiamo di voler eliminare dalla lista precedente aggiornata il nome</w:t>
      </w:r>
    </w:p>
    <w:p w:rsidR="00A448E8" w:rsidRDefault="00A448E8">
      <w:pPr>
        <w:widowControl w:val="0"/>
        <w:numPr>
          <w:ilvl w:val="0"/>
          <w:numId w:val="7"/>
        </w:numPr>
        <w:autoSpaceDE w:val="0"/>
        <w:spacing w:after="0" w:line="240" w:lineRule="auto"/>
        <w:ind w:left="720" w:hanging="360"/>
        <w:rPr>
          <w:rFonts w:ascii="TimesNewRoman" w:hAnsi="TimesNewRoman" w:cs="TimesNewRoman"/>
          <w:sz w:val="19"/>
          <w:szCs w:val="19"/>
          <w:lang w:val="it"/>
        </w:rPr>
      </w:pPr>
      <w:r>
        <w:rPr>
          <w:rFonts w:ascii="TimesNewRoman" w:hAnsi="TimesNewRoman" w:cs="TimesNewRoman"/>
          <w:sz w:val="19"/>
          <w:szCs w:val="19"/>
          <w:lang w:val="it"/>
        </w:rPr>
        <w:t>Rossi che si trova all’indirizzo di memoria 10</w:t>
      </w:r>
    </w:p>
    <w:p w:rsidR="00A448E8" w:rsidRDefault="00A448E8">
      <w:pPr>
        <w:widowControl w:val="0"/>
        <w:autoSpaceDE w:val="0"/>
        <w:spacing w:after="0" w:line="240" w:lineRule="auto"/>
      </w:pPr>
      <w:r>
        <w:rPr>
          <w:rFonts w:ascii="TimesNewRoman" w:hAnsi="TimesNewRoman" w:cs="TimesNewRoman"/>
          <w:sz w:val="19"/>
          <w:szCs w:val="19"/>
          <w:lang w:val="it"/>
        </w:rPr>
        <w:t>La lista dovrà essere aggiornata nel seguente modo</w:t>
      </w:r>
    </w:p>
    <w:p w:rsidR="00A448E8" w:rsidRDefault="009F5B60">
      <w:pPr>
        <w:widowControl w:val="0"/>
        <w:autoSpaceDE w:val="0"/>
        <w:spacing w:after="0" w:line="240" w:lineRule="auto"/>
        <w:rPr>
          <w:rFonts w:ascii="TimesNewRoman" w:hAnsi="TimesNewRoman" w:cs="TimesNewRoman"/>
          <w:sz w:val="19"/>
          <w:szCs w:val="19"/>
          <w:lang w:val="it"/>
        </w:rPr>
      </w:pPr>
      <w:r>
        <w:rPr>
          <w:rFonts w:cs="Calibri"/>
          <w:noProof/>
          <w:lang w:val="it"/>
        </w:rPr>
        <w:drawing>
          <wp:inline distT="0" distB="0" distL="0" distR="0">
            <wp:extent cx="5875655" cy="32277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655" cy="3227705"/>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Ovviamente cancellazioni ripetute provocano un dispendio di spazio (se re-inserisco Rossi, questo verrà inserito, ad es. nella posizione 16 e non nella 10) per cui ad un certo punto ci sipotrebbe ritrovare nella situazione che lo spazio risulta tutto occupato (in teoria). Alle normali routine di gestione della lista si aggiunge allora quella per la GARBAGE COLLECTION ovvero quella che si preoccupa di tener traccia delle posizioni che sono inutilizzate per poterle riutilizzare al posto di nuove posizioni.</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sz w:val="19"/>
          <w:szCs w:val="19"/>
          <w:lang w:val="it"/>
        </w:rPr>
        <w:t>Pila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struttura di dati </w:t>
      </w:r>
      <w:r>
        <w:rPr>
          <w:rFonts w:ascii="TimesNewRoman" w:hAnsi="TimesNewRoman" w:cs="TimesNewRoman"/>
          <w:b/>
          <w:bCs/>
          <w:sz w:val="19"/>
          <w:szCs w:val="19"/>
          <w:lang w:val="it"/>
        </w:rPr>
        <w:t xml:space="preserve">pila </w:t>
      </w:r>
      <w:r>
        <w:rPr>
          <w:rFonts w:ascii="TimesNewRoman" w:hAnsi="TimesNewRoman" w:cs="TimesNewRoman"/>
          <w:sz w:val="19"/>
          <w:szCs w:val="19"/>
          <w:lang w:val="it"/>
        </w:rPr>
        <w:t>(</w:t>
      </w:r>
      <w:r>
        <w:rPr>
          <w:rFonts w:ascii="TimesNewRoman" w:hAnsi="TimesNewRoman" w:cs="TimesNewRoman"/>
          <w:b/>
          <w:bCs/>
          <w:sz w:val="19"/>
          <w:szCs w:val="19"/>
          <w:lang w:val="it"/>
        </w:rPr>
        <w:t xml:space="preserve">stack </w:t>
      </w:r>
      <w:r>
        <w:rPr>
          <w:rFonts w:ascii="TimesNewRoman" w:hAnsi="TimesNewRoman" w:cs="TimesNewRoman"/>
          <w:sz w:val="19"/>
          <w:szCs w:val="19"/>
          <w:lang w:val="it"/>
        </w:rPr>
        <w:t>in inglese) rappresenta un insieme di elementi nel quale le operazioni di inserimento 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cancellazione seguono una politica </w:t>
      </w:r>
      <w:r>
        <w:rPr>
          <w:rFonts w:ascii="TimesNewRoman" w:hAnsi="TimesNewRoman" w:cs="TimesNewRoman"/>
          <w:b/>
          <w:bCs/>
          <w:sz w:val="19"/>
          <w:szCs w:val="19"/>
          <w:lang w:val="it"/>
        </w:rPr>
        <w:t xml:space="preserve">LIFO </w:t>
      </w:r>
      <w:r>
        <w:rPr>
          <w:rFonts w:ascii="TimesNewRoman" w:hAnsi="TimesNewRoman" w:cs="TimesNewRoman"/>
          <w:sz w:val="19"/>
          <w:szCs w:val="19"/>
          <w:lang w:val="it"/>
        </w:rPr>
        <w:t>(</w:t>
      </w:r>
      <w:r>
        <w:rPr>
          <w:rFonts w:ascii="TimesNewRoman" w:hAnsi="TimesNewRoman" w:cs="TimesNewRoman"/>
          <w:b/>
          <w:bCs/>
          <w:sz w:val="19"/>
          <w:szCs w:val="19"/>
          <w:lang w:val="it"/>
        </w:rPr>
        <w:t>Last In First Out</w:t>
      </w:r>
      <w:r>
        <w:rPr>
          <w:rFonts w:ascii="TimesNewRoman" w:hAnsi="TimesNewRoman" w:cs="TimesNewRoman"/>
          <w:sz w:val="19"/>
          <w:szCs w:val="19"/>
          <w:lang w:val="it"/>
        </w:rPr>
        <w:t>). Ciò significa che le operazioni di inserimento di nuovi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elementi (detto </w:t>
      </w:r>
      <w:r>
        <w:rPr>
          <w:rFonts w:ascii="TimesNewRoman" w:hAnsi="TimesNewRoman" w:cs="TimesNewRoman"/>
          <w:b/>
          <w:bCs/>
          <w:sz w:val="19"/>
          <w:szCs w:val="19"/>
          <w:lang w:val="it"/>
        </w:rPr>
        <w:t>push</w:t>
      </w:r>
      <w:r>
        <w:rPr>
          <w:rFonts w:ascii="TimesNewRoman" w:hAnsi="TimesNewRoman" w:cs="TimesNewRoman"/>
          <w:sz w:val="19"/>
          <w:szCs w:val="19"/>
          <w:lang w:val="it"/>
        </w:rPr>
        <w:t xml:space="preserve">) e l’operazione di cancellazione di elementi (detta </w:t>
      </w:r>
      <w:r>
        <w:rPr>
          <w:rFonts w:ascii="TimesNewRoman" w:hAnsi="TimesNewRoman" w:cs="TimesNewRoman"/>
          <w:b/>
          <w:bCs/>
          <w:sz w:val="19"/>
          <w:szCs w:val="19"/>
          <w:lang w:val="it"/>
        </w:rPr>
        <w:t>pop</w:t>
      </w:r>
      <w:r>
        <w:rPr>
          <w:rFonts w:ascii="TimesNewRoman" w:hAnsi="TimesNewRoman" w:cs="TimesNewRoman"/>
          <w:sz w:val="19"/>
          <w:szCs w:val="19"/>
          <w:lang w:val="it"/>
        </w:rPr>
        <w:t>) avvengono ad un solo estremo della pila e quindi che l’oggetto cancellato è quello che è stato inserito per ultimo.</w:t>
      </w:r>
    </w:p>
    <w:p w:rsidR="00A448E8" w:rsidRDefault="00A448E8">
      <w:pPr>
        <w:widowControl w:val="0"/>
        <w:autoSpaceDE w:val="0"/>
        <w:spacing w:after="0" w:line="240" w:lineRule="auto"/>
      </w:pPr>
      <w:r>
        <w:rPr>
          <w:rFonts w:ascii="TimesNewRoman" w:hAnsi="TimesNewRoman" w:cs="TimesNewRoman"/>
          <w:sz w:val="19"/>
          <w:szCs w:val="19"/>
          <w:lang w:val="it"/>
        </w:rPr>
        <w:t>Esempio</w:t>
      </w:r>
    </w:p>
    <w:p w:rsidR="00A448E8" w:rsidRDefault="009F5B60">
      <w:pPr>
        <w:widowControl w:val="0"/>
        <w:autoSpaceDE w:val="0"/>
        <w:spacing w:line="259" w:lineRule="atLeast"/>
        <w:rPr>
          <w:rFonts w:ascii="TimesNewRoman" w:hAnsi="TimesNewRoman" w:cs="TimesNewRoman"/>
          <w:sz w:val="19"/>
          <w:szCs w:val="19"/>
          <w:lang w:val="it"/>
        </w:rPr>
      </w:pPr>
      <w:r>
        <w:rPr>
          <w:noProof/>
        </w:rPr>
        <w:drawing>
          <wp:anchor distT="0" distB="0" distL="114935" distR="114935" simplePos="0" relativeHeight="251653632" behindDoc="0" locked="0" layoutInCell="1" allowOverlap="1">
            <wp:simplePos x="0" y="0"/>
            <wp:positionH relativeFrom="column">
              <wp:posOffset>4017645</wp:posOffset>
            </wp:positionH>
            <wp:positionV relativeFrom="paragraph">
              <wp:posOffset>1550035</wp:posOffset>
            </wp:positionV>
            <wp:extent cx="2208530" cy="3322955"/>
            <wp:effectExtent l="0" t="0" r="0" b="0"/>
            <wp:wrapSquare wrapText="bothSides"/>
            <wp:docPr id="8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530" cy="3322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cs="Calibri"/>
          <w:noProof/>
          <w:lang w:val="it"/>
        </w:rPr>
        <w:drawing>
          <wp:inline distT="0" distB="0" distL="0" distR="0">
            <wp:extent cx="3938905" cy="19342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8905" cy="1934210"/>
                    </a:xfrm>
                    <a:prstGeom prst="rect">
                      <a:avLst/>
                    </a:prstGeom>
                    <a:solidFill>
                      <a:srgbClr val="FFFFFF"/>
                    </a:solidFill>
                    <a:ln>
                      <a:noFill/>
                    </a:ln>
                  </pic:spPr>
                </pic:pic>
              </a:graphicData>
            </a:graphic>
          </wp:inline>
        </w:drawing>
      </w:r>
    </w:p>
    <w:p w:rsidR="00A448E8" w:rsidRDefault="00A448E8">
      <w:pPr>
        <w:widowControl w:val="0"/>
        <w:autoSpaceDE w:val="0"/>
        <w:spacing w:line="259" w:lineRule="atLeast"/>
        <w:rPr>
          <w:rFonts w:ascii="TimesNewRoman" w:hAnsi="TimesNewRoman" w:cs="TimesNewRoman"/>
          <w:sz w:val="19"/>
          <w:szCs w:val="19"/>
          <w:lang w:val="it"/>
        </w:rPr>
      </w:pPr>
      <w:r>
        <w:rPr>
          <w:rFonts w:ascii="TimesNewRoman" w:hAnsi="TimesNewRoman" w:cs="TimesNewRoman"/>
          <w:sz w:val="19"/>
          <w:szCs w:val="19"/>
          <w:lang w:val="it"/>
        </w:rPr>
        <w:t xml:space="preserve">L’operazione </w:t>
      </w:r>
      <w:r>
        <w:rPr>
          <w:rFonts w:ascii="TimesNewRoman" w:hAnsi="TimesNewRoman" w:cs="TimesNewRoman"/>
          <w:b/>
          <w:bCs/>
          <w:sz w:val="19"/>
          <w:szCs w:val="19"/>
          <w:lang w:val="it"/>
        </w:rPr>
        <w:t xml:space="preserve">Pop </w:t>
      </w:r>
      <w:r>
        <w:rPr>
          <w:rFonts w:ascii="TimesNewRoman" w:hAnsi="TimesNewRoman" w:cs="TimesNewRoman"/>
          <w:sz w:val="19"/>
          <w:szCs w:val="19"/>
          <w:lang w:val="it"/>
        </w:rPr>
        <w:t xml:space="preserve">agisce nel seguente modo </w:t>
      </w:r>
    </w:p>
    <w:p w:rsidR="00A448E8" w:rsidRDefault="00A448E8">
      <w:pPr>
        <w:widowControl w:val="0"/>
        <w:autoSpaceDE w:val="0"/>
        <w:spacing w:line="259" w:lineRule="atLeast"/>
        <w:rPr>
          <w:rFonts w:ascii="TimesNewRoman" w:hAnsi="TimesNewRoman" w:cs="TimesNewRoman"/>
          <w:sz w:val="19"/>
          <w:szCs w:val="19"/>
          <w:lang w:val="it"/>
        </w:rPr>
      </w:pPr>
    </w:p>
    <w:p w:rsidR="00A448E8" w:rsidRDefault="009F5B60">
      <w:pPr>
        <w:widowControl w:val="0"/>
        <w:autoSpaceDE w:val="0"/>
        <w:spacing w:line="259" w:lineRule="atLeast"/>
        <w:rPr>
          <w:rFonts w:ascii="TimesNewRoman" w:hAnsi="TimesNewRoman" w:cs="TimesNewRoman"/>
          <w:sz w:val="19"/>
          <w:szCs w:val="19"/>
          <w:lang w:val="it"/>
        </w:rPr>
      </w:pPr>
      <w:r>
        <w:rPr>
          <w:noProof/>
        </w:rPr>
        <w:drawing>
          <wp:anchor distT="0" distB="0" distL="114935" distR="114935" simplePos="0" relativeHeight="251654656" behindDoc="0" locked="0" layoutInCell="1" allowOverlap="1">
            <wp:simplePos x="0" y="0"/>
            <wp:positionH relativeFrom="column">
              <wp:posOffset>3185160</wp:posOffset>
            </wp:positionH>
            <wp:positionV relativeFrom="paragraph">
              <wp:posOffset>-5080</wp:posOffset>
            </wp:positionV>
            <wp:extent cx="1808480" cy="2732405"/>
            <wp:effectExtent l="0" t="0" r="0" b="0"/>
            <wp:wrapSquare wrapText="bothSides"/>
            <wp:docPr id="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8480" cy="2732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48E8">
        <w:rPr>
          <w:rFonts w:ascii="TimesNewRoman" w:hAnsi="TimesNewRoman" w:cs="TimesNewRoman"/>
          <w:sz w:val="19"/>
          <w:szCs w:val="19"/>
          <w:lang w:val="it"/>
        </w:rPr>
        <w:t xml:space="preserve">L’operazione </w:t>
      </w:r>
      <w:r w:rsidR="00A448E8">
        <w:rPr>
          <w:rFonts w:ascii="TimesNewRoman" w:hAnsi="TimesNewRoman" w:cs="TimesNewRoman"/>
          <w:b/>
          <w:bCs/>
          <w:sz w:val="19"/>
          <w:szCs w:val="19"/>
          <w:lang w:val="it"/>
        </w:rPr>
        <w:t>Push(</w:t>
      </w:r>
      <w:r w:rsidR="00A448E8">
        <w:rPr>
          <w:rFonts w:ascii="TimesNewRoman" w:hAnsi="TimesNewRoman" w:cs="TimesNewRoman"/>
          <w:sz w:val="19"/>
          <w:szCs w:val="19"/>
          <w:lang w:val="it"/>
        </w:rPr>
        <w:t xml:space="preserve">K) agisce nel seguente modo </w:t>
      </w: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line="259" w:lineRule="atLeast"/>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sz w:val="19"/>
          <w:szCs w:val="19"/>
          <w:lang w:val="it"/>
        </w:rPr>
        <w:t>La coda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struttura di dati </w:t>
      </w:r>
      <w:r>
        <w:rPr>
          <w:rFonts w:ascii="TimesNewRoman" w:hAnsi="TimesNewRoman" w:cs="TimesNewRoman"/>
          <w:b/>
          <w:bCs/>
          <w:sz w:val="19"/>
          <w:szCs w:val="19"/>
          <w:lang w:val="it"/>
        </w:rPr>
        <w:t xml:space="preserve">coda </w:t>
      </w:r>
      <w:r>
        <w:rPr>
          <w:rFonts w:ascii="TimesNewRoman" w:hAnsi="TimesNewRoman" w:cs="TimesNewRoman"/>
          <w:sz w:val="19"/>
          <w:szCs w:val="19"/>
          <w:lang w:val="it"/>
        </w:rPr>
        <w:t>(</w:t>
      </w:r>
      <w:r>
        <w:rPr>
          <w:rFonts w:ascii="TimesNewRoman" w:hAnsi="TimesNewRoman" w:cs="TimesNewRoman"/>
          <w:b/>
          <w:bCs/>
          <w:sz w:val="19"/>
          <w:szCs w:val="19"/>
          <w:lang w:val="it"/>
        </w:rPr>
        <w:t xml:space="preserve">queue </w:t>
      </w:r>
      <w:r>
        <w:rPr>
          <w:rFonts w:ascii="TimesNewRoman" w:hAnsi="TimesNewRoman" w:cs="TimesNewRoman"/>
          <w:sz w:val="19"/>
          <w:szCs w:val="19"/>
          <w:lang w:val="it"/>
        </w:rPr>
        <w:t>in inglese) rappresenta un insieme di elementi nel quale le operazioni di inserimento 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cancellazione seguono una politica </w:t>
      </w:r>
      <w:r>
        <w:rPr>
          <w:rFonts w:ascii="TimesNewRoman" w:hAnsi="TimesNewRoman" w:cs="TimesNewRoman"/>
          <w:b/>
          <w:bCs/>
          <w:sz w:val="19"/>
          <w:szCs w:val="19"/>
          <w:lang w:val="it"/>
        </w:rPr>
        <w:t xml:space="preserve">FIFO </w:t>
      </w:r>
      <w:r>
        <w:rPr>
          <w:rFonts w:ascii="TimesNewRoman" w:hAnsi="TimesNewRoman" w:cs="TimesNewRoman"/>
          <w:sz w:val="19"/>
          <w:szCs w:val="19"/>
          <w:lang w:val="it"/>
        </w:rPr>
        <w:t>(</w:t>
      </w:r>
      <w:r>
        <w:rPr>
          <w:rFonts w:ascii="TimesNewRoman" w:hAnsi="TimesNewRoman" w:cs="TimesNewRoman"/>
          <w:b/>
          <w:bCs/>
          <w:sz w:val="19"/>
          <w:szCs w:val="19"/>
          <w:lang w:val="it"/>
        </w:rPr>
        <w:t>First In First Out</w:t>
      </w:r>
      <w:r>
        <w:rPr>
          <w:rFonts w:ascii="TimesNewRoman" w:hAnsi="TimesNewRoman" w:cs="TimesNewRoman"/>
          <w:sz w:val="19"/>
          <w:szCs w:val="19"/>
          <w:lang w:val="it"/>
        </w:rPr>
        <w:t>). Ciò significa che dire l’inserimento e la cancellazione di</w:t>
      </w:r>
    </w:p>
    <w:p w:rsidR="00A448E8" w:rsidRDefault="00A448E8">
      <w:pPr>
        <w:widowControl w:val="0"/>
        <w:autoSpaceDE w:val="0"/>
        <w:spacing w:line="259" w:lineRule="atLeast"/>
      </w:pPr>
      <w:r>
        <w:rPr>
          <w:rFonts w:ascii="TimesNewRoman" w:hAnsi="TimesNewRoman" w:cs="TimesNewRoman"/>
          <w:sz w:val="19"/>
          <w:szCs w:val="19"/>
          <w:lang w:val="it"/>
        </w:rPr>
        <w:t>elementi avvengono agli estremi opposti e quindi che l’oggetto cancellato è quello che è stato inserito per primo.</w:t>
      </w:r>
    </w:p>
    <w:p w:rsidR="00A448E8" w:rsidRDefault="009F5B60">
      <w:pPr>
        <w:widowControl w:val="0"/>
        <w:autoSpaceDE w:val="0"/>
        <w:spacing w:line="259" w:lineRule="atLeast"/>
        <w:rPr>
          <w:rFonts w:ascii="TimesNewRoman" w:hAnsi="TimesNewRoman" w:cs="TimesNewRoman"/>
          <w:sz w:val="19"/>
          <w:szCs w:val="19"/>
          <w:lang w:val="it"/>
        </w:rPr>
      </w:pPr>
      <w:r>
        <w:rPr>
          <w:rFonts w:cs="Calibri"/>
          <w:noProof/>
          <w:lang w:val="it"/>
        </w:rPr>
        <w:drawing>
          <wp:inline distT="0" distB="0" distL="0" distR="0">
            <wp:extent cx="3733165" cy="21640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165" cy="2164080"/>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La gestione di questo tipo di struttura è utilizzata in ambito informatico, per esempio, dal sistema operativo nella gestione di più stampe sulla stessa stampante. Se si richiedono più stampe, esse vengono eseguite nell’ordine in cui sono state richieste: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w:t>
      </w:r>
      <w:r>
        <w:rPr>
          <w:rFonts w:ascii="TimesNewRoman" w:hAnsi="TimesNewRoman" w:cs="TimesNewRoman"/>
          <w:b/>
          <w:bCs/>
          <w:sz w:val="19"/>
          <w:szCs w:val="19"/>
          <w:lang w:val="it"/>
        </w:rPr>
        <w:t xml:space="preserve">prima </w:t>
      </w:r>
      <w:r>
        <w:rPr>
          <w:rFonts w:ascii="TimesNewRoman" w:hAnsi="TimesNewRoman" w:cs="TimesNewRoman"/>
          <w:sz w:val="19"/>
          <w:szCs w:val="19"/>
          <w:lang w:val="it"/>
        </w:rPr>
        <w:t xml:space="preserve">stampa inviata sarà la </w:t>
      </w:r>
      <w:r>
        <w:rPr>
          <w:rFonts w:ascii="TimesNewRoman" w:hAnsi="TimesNewRoman" w:cs="TimesNewRoman"/>
          <w:b/>
          <w:bCs/>
          <w:sz w:val="19"/>
          <w:szCs w:val="19"/>
          <w:lang w:val="it"/>
        </w:rPr>
        <w:t xml:space="preserve">prima </w:t>
      </w:r>
      <w:r>
        <w:rPr>
          <w:rFonts w:ascii="TimesNewRoman" w:hAnsi="TimesNewRoman" w:cs="TimesNewRoman"/>
          <w:sz w:val="19"/>
          <w:szCs w:val="19"/>
          <w:lang w:val="it"/>
        </w:rPr>
        <w:t>effettivamente stampata (first in, first out). Per realizzare questo meccanismo il</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sz w:val="19"/>
          <w:szCs w:val="19"/>
          <w:lang w:val="it"/>
        </w:rPr>
        <w:t xml:space="preserve">sistema operativo gestisce una </w:t>
      </w:r>
      <w:r>
        <w:rPr>
          <w:rFonts w:ascii="TimesNewRoman" w:hAnsi="TimesNewRoman" w:cs="TimesNewRoman"/>
          <w:b/>
          <w:bCs/>
          <w:sz w:val="19"/>
          <w:szCs w:val="19"/>
          <w:lang w:val="it"/>
        </w:rPr>
        <w:t>coda di SPOOL.</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b/>
          <w:bCs/>
          <w:sz w:val="19"/>
          <w:szCs w:val="19"/>
          <w:lang w:val="it"/>
        </w:rPr>
        <w:t xml:space="preserve">Nota bene: </w:t>
      </w:r>
      <w:r>
        <w:rPr>
          <w:rFonts w:ascii="TimesNewRoman" w:hAnsi="TimesNewRoman" w:cs="TimesNewRoman"/>
          <w:bCs/>
          <w:sz w:val="19"/>
          <w:szCs w:val="19"/>
          <w:lang w:val="it"/>
        </w:rPr>
        <w:t>se push necessita dell’indicazione dell’elemento da inserire (quel K fra parentesi), la pop non ne necessita in quanto si sa perfettamente che cancellare e dov’è (a differenza della lista semplice in cui inserimenti e cancellazioni possono essere effettuate ovunque)</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
          <w:bCs/>
          <w:sz w:val="19"/>
          <w:szCs w:val="19"/>
          <w:lang w:val="it"/>
        </w:rPr>
        <w:t>Per gestire una pila o una coda si può utilizzare (in modo astratto) una lista, oppure una struttura concreta come una tabella che però ha una gestione logica che prevede che gli inserimenti e le cancellazioni possano avvenire dagli estremi indicati.</w:t>
      </w:r>
    </w:p>
    <w:p w:rsidR="00A448E8" w:rsidRDefault="00A448E8">
      <w:pPr>
        <w:widowControl w:val="0"/>
        <w:autoSpaceDE w:val="0"/>
        <w:spacing w:after="0" w:line="240" w:lineRule="auto"/>
        <w:rPr>
          <w:rFonts w:ascii="TimesNewRoman" w:hAnsi="TimesNewRoman" w:cs="TimesNewRoman"/>
          <w:bCs/>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u w:val="single"/>
          <w:lang w:val="it"/>
        </w:rPr>
        <w:t>Come simulare una pila o una coda</w:t>
      </w:r>
      <w:r>
        <w:rPr>
          <w:rFonts w:ascii="TimesNewRoman" w:hAnsi="TimesNewRoman" w:cs="TimesNewRoman"/>
          <w:sz w:val="19"/>
          <w:szCs w:val="19"/>
          <w:u w:val="single"/>
          <w:lang w:val="it"/>
        </w:rPr>
        <w:br/>
      </w:r>
      <w:r>
        <w:rPr>
          <w:rFonts w:ascii="TimesNewRoman" w:hAnsi="TimesNewRoman" w:cs="TimesNewRoman"/>
          <w:sz w:val="19"/>
          <w:szCs w:val="19"/>
          <w:lang w:val="it"/>
        </w:rPr>
        <w:t>La più semplice implementazione si basa su un vettore e su un indice che tiene traccia dell’indice corrispondente all’ultimo elemento inserito (per la pila) e un vettore e 2 indici corrispondenti alla posizione dell’elemento in testa e in coda (per la coda)</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Cs/>
          <w:sz w:val="19"/>
          <w:szCs w:val="19"/>
          <w:lang w:val="it"/>
        </w:rPr>
        <w:t>Se per la pila la gestione è facile e l’unico problema è dato dalla dimensione dichiarata della tabella (se dichiaro di 10 allora avrò spazio solo per 10 elementi “impilati”) per la coda, con inserimenti e cancellazioni da estremi opposto il problema è differente. Infatti si dice che la coda “cammina”….</w:t>
      </w: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Cs/>
          <w:sz w:val="19"/>
          <w:szCs w:val="19"/>
          <w:lang w:val="it"/>
        </w:rPr>
        <w:t>Partiamo da una coda in cui facciamo Push (A), Push(B) e Push (C)</w:t>
      </w:r>
    </w:p>
    <w:p w:rsidR="00A448E8" w:rsidRDefault="00A448E8">
      <w:pPr>
        <w:widowControl w:val="0"/>
        <w:autoSpaceDE w:val="0"/>
        <w:spacing w:after="0" w:line="240" w:lineRule="auto"/>
        <w:rPr>
          <w:rFonts w:ascii="TimesNewRoman" w:hAnsi="TimesNewRoman" w:cs="TimesNewRoman"/>
          <w:bCs/>
          <w:sz w:val="19"/>
          <w:szCs w:val="19"/>
          <w:lang w:val="it"/>
        </w:rPr>
      </w:pPr>
    </w:p>
    <w:p w:rsidR="00A448E8" w:rsidRDefault="009F5B60">
      <w:pPr>
        <w:widowControl w:val="0"/>
        <w:autoSpaceDE w:val="0"/>
        <w:spacing w:after="0" w:line="240" w:lineRule="auto"/>
        <w:rPr>
          <w:rFonts w:ascii="TimesNewRoman" w:hAnsi="TimesNewRoman" w:cs="TimesNewRoman"/>
          <w:b/>
          <w:bCs/>
          <w:sz w:val="19"/>
          <w:szCs w:val="19"/>
          <w:lang w:val="it"/>
        </w:rPr>
      </w:pPr>
      <w:r>
        <w:rPr>
          <w:noProof/>
        </w:rPr>
        <mc:AlternateContent>
          <mc:Choice Requires="wpg">
            <w:drawing>
              <wp:anchor distT="0" distB="0" distL="0" distR="0" simplePos="0" relativeHeight="251657728" behindDoc="0" locked="0" layoutInCell="1" allowOverlap="1">
                <wp:simplePos x="0" y="0"/>
                <wp:positionH relativeFrom="column">
                  <wp:posOffset>89535</wp:posOffset>
                </wp:positionH>
                <wp:positionV relativeFrom="paragraph">
                  <wp:posOffset>81915</wp:posOffset>
                </wp:positionV>
                <wp:extent cx="3333750" cy="266700"/>
                <wp:effectExtent l="0" t="0" r="0" b="0"/>
                <wp:wrapNone/>
                <wp:docPr id="6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66700"/>
                          <a:chOff x="141" y="129"/>
                          <a:chExt cx="5250" cy="421"/>
                        </a:xfrm>
                      </wpg:grpSpPr>
                      <wps:wsp>
                        <wps:cNvPr id="70" name="Text Box 8"/>
                        <wps:cNvSpPr txBox="1">
                          <a:spLocks noChangeArrowheads="1"/>
                        </wps:cNvSpPr>
                        <wps:spPr bwMode="auto">
                          <a:xfrm>
                            <a:off x="141" y="129"/>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A</w:t>
                              </w:r>
                            </w:p>
                          </w:txbxContent>
                        </wps:txbx>
                        <wps:bodyPr rot="0" vert="horz" wrap="square" lIns="91440" tIns="45720" rIns="91440" bIns="45720" anchor="t" anchorCtr="0">
                          <a:noAutofit/>
                        </wps:bodyPr>
                      </wps:wsp>
                      <wps:wsp>
                        <wps:cNvPr id="71" name="Text Box 9"/>
                        <wps:cNvSpPr txBox="1">
                          <a:spLocks noChangeArrowheads="1"/>
                        </wps:cNvSpPr>
                        <wps:spPr bwMode="auto">
                          <a:xfrm>
                            <a:off x="666" y="129"/>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B</w:t>
                              </w:r>
                            </w:p>
                          </w:txbxContent>
                        </wps:txbx>
                        <wps:bodyPr rot="0" vert="horz" wrap="square" lIns="91440" tIns="45720" rIns="91440" bIns="45720" anchor="t" anchorCtr="0">
                          <a:noAutofit/>
                        </wps:bodyPr>
                      </wps:wsp>
                      <wps:wsp>
                        <wps:cNvPr id="72" name="Text Box 10"/>
                        <wps:cNvSpPr txBox="1">
                          <a:spLocks noChangeArrowheads="1"/>
                        </wps:cNvSpPr>
                        <wps:spPr bwMode="auto">
                          <a:xfrm>
                            <a:off x="1191" y="129"/>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C</w:t>
                              </w:r>
                            </w:p>
                          </w:txbxContent>
                        </wps:txbx>
                        <wps:bodyPr rot="0" vert="horz" wrap="square" lIns="91440" tIns="45720" rIns="91440" bIns="45720" anchor="t" anchorCtr="0">
                          <a:noAutofit/>
                        </wps:bodyPr>
                      </wps:wsp>
                      <wps:wsp>
                        <wps:cNvPr id="73" name="Rectangle 11"/>
                        <wps:cNvSpPr>
                          <a:spLocks noChangeArrowheads="1"/>
                        </wps:cNvSpPr>
                        <wps:spPr bwMode="auto">
                          <a:xfrm>
                            <a:off x="1717"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Rectangle 12"/>
                        <wps:cNvSpPr>
                          <a:spLocks noChangeArrowheads="1"/>
                        </wps:cNvSpPr>
                        <wps:spPr bwMode="auto">
                          <a:xfrm>
                            <a:off x="2242"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5" name="Rectangle 13"/>
                        <wps:cNvSpPr>
                          <a:spLocks noChangeArrowheads="1"/>
                        </wps:cNvSpPr>
                        <wps:spPr bwMode="auto">
                          <a:xfrm>
                            <a:off x="2767"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6" name="Rectangle 14"/>
                        <wps:cNvSpPr>
                          <a:spLocks noChangeArrowheads="1"/>
                        </wps:cNvSpPr>
                        <wps:spPr bwMode="auto">
                          <a:xfrm>
                            <a:off x="3292"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7" name="Rectangle 15"/>
                        <wps:cNvSpPr>
                          <a:spLocks noChangeArrowheads="1"/>
                        </wps:cNvSpPr>
                        <wps:spPr bwMode="auto">
                          <a:xfrm>
                            <a:off x="3817"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8" name="Rectangle 16"/>
                        <wps:cNvSpPr>
                          <a:spLocks noChangeArrowheads="1"/>
                        </wps:cNvSpPr>
                        <wps:spPr bwMode="auto">
                          <a:xfrm>
                            <a:off x="4342"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9" name="Rectangle 17"/>
                        <wps:cNvSpPr>
                          <a:spLocks noChangeArrowheads="1"/>
                        </wps:cNvSpPr>
                        <wps:spPr bwMode="auto">
                          <a:xfrm>
                            <a:off x="4867"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7.05pt;margin-top:6.45pt;width:262.5pt;height:21pt;z-index:251657728;mso-wrap-distance-left:0;mso-wrap-distance-right:0" coordorigin="141,129" coordsize="525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">
                <v:shapetype id="_x0000_t202" coordsize="21600,21600" o:spt="202" path="m,l,21600r21600,l21600,xe">
                  <v:stroke joinstyle="miter"/>
                  <v:path gradientshapeok="t" o:connecttype="rect"/>
                </v:shapetype>
                <v:shape id="Text Box 8" o:spid="_x0000_s1027" type="#_x0000_t202" style="position:absolute;left:141;top:129;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" strokeweight=".26mm">
                  <v:stroke endcap="square"/>
                  <v:textbox>
                    <w:txbxContent>
                      <w:p w:rsidR="00A448E8" w:rsidRDefault="00A448E8">
                        <w:r>
                          <w:t>A</w:t>
                        </w:r>
                      </w:p>
                    </w:txbxContent>
                  </v:textbox>
                </v:shape>
                <v:shape id="Text Box 9" o:spid="_x0000_s1028" type="#_x0000_t202" style="position:absolute;left:666;top:129;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" strokeweight=".26mm">
                  <v:stroke endcap="square"/>
                  <v:textbox>
                    <w:txbxContent>
                      <w:p w:rsidR="00A448E8" w:rsidRDefault="00A448E8">
                        <w:r>
                          <w:t>B</w:t>
                        </w:r>
                      </w:p>
                    </w:txbxContent>
                  </v:textbox>
                </v:shape>
                <v:shape id="Text Box 10" o:spid="_x0000_s1029" type="#_x0000_t202" style="position:absolute;left:1191;top:129;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" strokeweight=".26mm">
                  <v:stroke endcap="square"/>
                  <v:textbox>
                    <w:txbxContent>
                      <w:p w:rsidR="00A448E8" w:rsidRDefault="00A448E8">
                        <w:r>
                          <w:t>C</w:t>
                        </w:r>
                      </w:p>
                    </w:txbxContent>
                  </v:textbox>
                </v:shape>
                <v:rect id="Rectangle 11" o:spid="_x0000_s1030" style="position:absolute;left:1717;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" strokeweight=".26mm">
                  <v:stroke endcap="square"/>
                </v:rect>
                <v:rect id="Rectangle 12" o:spid="_x0000_s1031" style="position:absolute;left:2242;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" strokeweight=".26mm">
                  <v:stroke endcap="square"/>
                </v:rect>
                <v:rect id="Rectangle 13" o:spid="_x0000_s1032" style="position:absolute;left:2767;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" strokeweight=".26mm">
                  <v:stroke endcap="square"/>
                </v:rect>
                <v:rect id="Rectangle 14" o:spid="_x0000_s1033" style="position:absolute;left:3292;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" strokeweight=".26mm">
                  <v:stroke endcap="square"/>
                </v:rect>
                <v:rect id="Rectangle 15" o:spid="_x0000_s1034" style="position:absolute;left:3817;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" strokeweight=".26mm">
                  <v:stroke endcap="square"/>
                </v:rect>
                <v:rect id="Rectangle 16" o:spid="_x0000_s1035" style="position:absolute;left:4342;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" strokeweight=".26mm">
                  <v:stroke endcap="square"/>
                </v:rect>
                <v:rect id="Rectangle 17" o:spid="_x0000_s1036" style="position:absolute;left:4867;top:130;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" strokeweight=".26mm">
                  <v:stroke endcap="square"/>
                </v:rect>
              </v:group>
            </w:pict>
          </mc:Fallback>
        </mc:AlternateConten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Cs/>
          <w:sz w:val="19"/>
          <w:szCs w:val="19"/>
          <w:lang w:val="it"/>
        </w:rPr>
        <w:t xml:space="preserve">Avremo che IC (inizio coda) = </w:t>
      </w:r>
      <w:r w:rsidR="00962961">
        <w:rPr>
          <w:rFonts w:ascii="TimesNewRoman" w:hAnsi="TimesNewRoman" w:cs="TimesNewRoman"/>
          <w:bCs/>
          <w:sz w:val="19"/>
          <w:szCs w:val="19"/>
          <w:lang w:val="it"/>
        </w:rPr>
        <w:t>0 e FC (fine coda) = 2</w:t>
      </w:r>
    </w:p>
    <w:p w:rsidR="00A448E8" w:rsidRDefault="00A448E8">
      <w:pPr>
        <w:widowControl w:val="0"/>
        <w:autoSpaceDE w:val="0"/>
        <w:spacing w:after="0" w:line="240" w:lineRule="auto"/>
        <w:rPr>
          <w:rFonts w:ascii="TimesNewRoman" w:hAnsi="TimesNewRoman" w:cs="TimesNewRoman"/>
          <w:bCs/>
          <w:sz w:val="19"/>
          <w:szCs w:val="19"/>
          <w:lang w:val="it"/>
        </w:rPr>
      </w:pPr>
      <w:r>
        <w:rPr>
          <w:rFonts w:ascii="TimesNewRoman" w:hAnsi="TimesNewRoman" w:cs="TimesNewRoman"/>
          <w:bCs/>
          <w:sz w:val="19"/>
          <w:szCs w:val="19"/>
          <w:lang w:val="it"/>
        </w:rPr>
        <w:t>Facciamo successivamente Push (D), Pop, Pop, Push(E)</w:t>
      </w:r>
    </w:p>
    <w:p w:rsidR="00A448E8" w:rsidRDefault="00A448E8">
      <w:pPr>
        <w:widowControl w:val="0"/>
        <w:autoSpaceDE w:val="0"/>
        <w:spacing w:after="0" w:line="240" w:lineRule="auto"/>
        <w:rPr>
          <w:rFonts w:ascii="TimesNewRoman" w:hAnsi="TimesNewRoman" w:cs="TimesNewRoman"/>
          <w:bCs/>
          <w:sz w:val="19"/>
          <w:szCs w:val="19"/>
          <w:lang w:val="it"/>
        </w:rPr>
      </w:pPr>
    </w:p>
    <w:p w:rsidR="00A448E8" w:rsidRDefault="009F5B60">
      <w:pPr>
        <w:widowControl w:val="0"/>
        <w:autoSpaceDE w:val="0"/>
        <w:spacing w:after="0" w:line="240" w:lineRule="auto"/>
        <w:rPr>
          <w:rFonts w:ascii="TimesNewRoman" w:hAnsi="TimesNewRoman" w:cs="TimesNewRoman"/>
          <w:bCs/>
          <w:sz w:val="19"/>
          <w:szCs w:val="19"/>
          <w:lang w:val="it"/>
        </w:rPr>
      </w:pPr>
      <w:r>
        <w:rPr>
          <w:noProof/>
        </w:rPr>
        <mc:AlternateContent>
          <mc:Choice Requires="wpg">
            <w:drawing>
              <wp:anchor distT="0" distB="0" distL="0" distR="0" simplePos="0" relativeHeight="251658752" behindDoc="0" locked="0" layoutInCell="1" allowOverlap="1">
                <wp:simplePos x="0" y="0"/>
                <wp:positionH relativeFrom="column">
                  <wp:posOffset>22860</wp:posOffset>
                </wp:positionH>
                <wp:positionV relativeFrom="paragraph">
                  <wp:posOffset>82550</wp:posOffset>
                </wp:positionV>
                <wp:extent cx="3333750" cy="266700"/>
                <wp:effectExtent l="0" t="0" r="0" b="0"/>
                <wp:wrapNone/>
                <wp:docPr id="5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66700"/>
                          <a:chOff x="36" y="130"/>
                          <a:chExt cx="5250" cy="420"/>
                        </a:xfrm>
                      </wpg:grpSpPr>
                      <wps:wsp>
                        <wps:cNvPr id="59" name="Text Box 19"/>
                        <wps:cNvSpPr txBox="1">
                          <a:spLocks noChangeArrowheads="1"/>
                        </wps:cNvSpPr>
                        <wps:spPr bwMode="auto">
                          <a:xfrm>
                            <a:off x="36"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w:t>
                              </w:r>
                            </w:p>
                          </w:txbxContent>
                        </wps:txbx>
                        <wps:bodyPr rot="0" vert="horz" wrap="square" lIns="91440" tIns="45720" rIns="91440" bIns="45720" anchor="t" anchorCtr="0">
                          <a:noAutofit/>
                        </wps:bodyPr>
                      </wps:wsp>
                      <wps:wsp>
                        <wps:cNvPr id="60" name="Text Box 20"/>
                        <wps:cNvSpPr txBox="1">
                          <a:spLocks noChangeArrowheads="1"/>
                        </wps:cNvSpPr>
                        <wps:spPr bwMode="auto">
                          <a:xfrm>
                            <a:off x="561"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w:t>
                              </w:r>
                            </w:p>
                          </w:txbxContent>
                        </wps:txbx>
                        <wps:bodyPr rot="0" vert="horz" wrap="square" lIns="91440" tIns="45720" rIns="91440" bIns="45720" anchor="t" anchorCtr="0">
                          <a:noAutofit/>
                        </wps:bodyPr>
                      </wps:wsp>
                      <wps:wsp>
                        <wps:cNvPr id="61" name="Text Box 21"/>
                        <wps:cNvSpPr txBox="1">
                          <a:spLocks noChangeArrowheads="1"/>
                        </wps:cNvSpPr>
                        <wps:spPr bwMode="auto">
                          <a:xfrm>
                            <a:off x="1086"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C</w:t>
                              </w:r>
                            </w:p>
                          </w:txbxContent>
                        </wps:txbx>
                        <wps:bodyPr rot="0" vert="horz" wrap="square" lIns="91440" tIns="45720" rIns="91440" bIns="45720" anchor="t" anchorCtr="0">
                          <a:noAutofit/>
                        </wps:bodyPr>
                      </wps:wsp>
                      <wps:wsp>
                        <wps:cNvPr id="62" name="Text Box 22"/>
                        <wps:cNvSpPr txBox="1">
                          <a:spLocks noChangeArrowheads="1"/>
                        </wps:cNvSpPr>
                        <wps:spPr bwMode="auto">
                          <a:xfrm>
                            <a:off x="1611"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D</w:t>
                              </w:r>
                            </w:p>
                          </w:txbxContent>
                        </wps:txbx>
                        <wps:bodyPr rot="0" vert="horz" wrap="square" lIns="91440" tIns="45720" rIns="91440" bIns="45720" anchor="t" anchorCtr="0">
                          <a:noAutofit/>
                        </wps:bodyPr>
                      </wps:wsp>
                      <wps:wsp>
                        <wps:cNvPr id="63" name="Text Box 23"/>
                        <wps:cNvSpPr txBox="1">
                          <a:spLocks noChangeArrowheads="1"/>
                        </wps:cNvSpPr>
                        <wps:spPr bwMode="auto">
                          <a:xfrm>
                            <a:off x="2136" y="130"/>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E</w:t>
                              </w:r>
                            </w:p>
                          </w:txbxContent>
                        </wps:txbx>
                        <wps:bodyPr rot="0" vert="horz" wrap="square" lIns="91440" tIns="45720" rIns="91440" bIns="45720" anchor="t" anchorCtr="0">
                          <a:noAutofit/>
                        </wps:bodyPr>
                      </wps:wsp>
                      <wps:wsp>
                        <wps:cNvPr id="64" name="Rectangle 24"/>
                        <wps:cNvSpPr>
                          <a:spLocks noChangeArrowheads="1"/>
                        </wps:cNvSpPr>
                        <wps:spPr bwMode="auto">
                          <a:xfrm>
                            <a:off x="2662" y="131"/>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Rectangle 25"/>
                        <wps:cNvSpPr>
                          <a:spLocks noChangeArrowheads="1"/>
                        </wps:cNvSpPr>
                        <wps:spPr bwMode="auto">
                          <a:xfrm>
                            <a:off x="3187" y="131"/>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Rectangle 26"/>
                        <wps:cNvSpPr>
                          <a:spLocks noChangeArrowheads="1"/>
                        </wps:cNvSpPr>
                        <wps:spPr bwMode="auto">
                          <a:xfrm>
                            <a:off x="3712" y="131"/>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7" name="Rectangle 27"/>
                        <wps:cNvSpPr>
                          <a:spLocks noChangeArrowheads="1"/>
                        </wps:cNvSpPr>
                        <wps:spPr bwMode="auto">
                          <a:xfrm>
                            <a:off x="4237" y="131"/>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8" name="Rectangle 28"/>
                        <wps:cNvSpPr>
                          <a:spLocks noChangeArrowheads="1"/>
                        </wps:cNvSpPr>
                        <wps:spPr bwMode="auto">
                          <a:xfrm>
                            <a:off x="4762" y="131"/>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7" style="position:absolute;margin-left:1.8pt;margin-top:6.5pt;width:262.5pt;height:21pt;z-index:251658752;mso-wrap-distance-left:0;mso-wrap-distance-right:0" coordorigin="36,130" coordsize="525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">
                <v:shape id="Text Box 19" o:spid="_x0000_s1038" type="#_x0000_t202" style="position:absolute;left:36;top:130;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" strokeweight=".26mm">
                  <v:stroke endcap="square"/>
                  <v:textbox>
                    <w:txbxContent>
                      <w:p w:rsidR="00A448E8" w:rsidRDefault="00A448E8">
                        <w:r>
                          <w:t>-</w:t>
                        </w:r>
                      </w:p>
                    </w:txbxContent>
                  </v:textbox>
                </v:shape>
                <v:shape id="Text Box 20" o:spid="_x0000_s1039" type="#_x0000_t202" style="position:absolute;left:561;top:130;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" strokeweight=".26mm">
                  <v:stroke endcap="square"/>
                  <v:textbox>
                    <w:txbxContent>
                      <w:p w:rsidR="00A448E8" w:rsidRDefault="00A448E8">
                        <w:r>
                          <w:t>-</w:t>
                        </w:r>
                      </w:p>
                    </w:txbxContent>
                  </v:textbox>
                </v:shape>
                <v:shape id="Text Box 21" o:spid="_x0000_s1040" type="#_x0000_t202" style="position:absolute;left:1086;top:130;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" strokeweight=".26mm">
                  <v:stroke endcap="square"/>
                  <v:textbox>
                    <w:txbxContent>
                      <w:p w:rsidR="00A448E8" w:rsidRDefault="00A448E8">
                        <w:r>
                          <w:t>C</w:t>
                        </w:r>
                      </w:p>
                    </w:txbxContent>
                  </v:textbox>
                </v:shape>
                <v:shape id="Text Box 22" o:spid="_x0000_s1041" type="#_x0000_t202" style="position:absolute;left:1611;top:130;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" strokeweight=".26mm">
                  <v:stroke endcap="square"/>
                  <v:textbox>
                    <w:txbxContent>
                      <w:p w:rsidR="00A448E8" w:rsidRDefault="00A448E8">
                        <w:r>
                          <w:t>D</w:t>
                        </w:r>
                      </w:p>
                    </w:txbxContent>
                  </v:textbox>
                </v:shape>
                <v:shape id="Text Box 23" o:spid="_x0000_s1042" type="#_x0000_t202" style="position:absolute;left:2136;top:130;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" strokeweight=".26mm">
                  <v:stroke endcap="square"/>
                  <v:textbox>
                    <w:txbxContent>
                      <w:p w:rsidR="00A448E8" w:rsidRDefault="00A448E8">
                        <w:r>
                          <w:t>E</w:t>
                        </w:r>
                      </w:p>
                    </w:txbxContent>
                  </v:textbox>
                </v:shape>
                <v:rect id="Rectangle 24" o:spid="_x0000_s1043" style="position:absolute;left:2662;top:131;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" strokeweight=".26mm">
                  <v:stroke endcap="square"/>
                </v:rect>
                <v:rect id="Rectangle 25" o:spid="_x0000_s1044" style="position:absolute;left:3187;top:131;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" strokeweight=".26mm">
                  <v:stroke endcap="square"/>
                </v:rect>
                <v:rect id="Rectangle 26" o:spid="_x0000_s1045" style="position:absolute;left:3712;top:131;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" strokeweight=".26mm">
                  <v:stroke endcap="square"/>
                </v:rect>
                <v:rect id="Rectangle 27" o:spid="_x0000_s1046" style="position:absolute;left:4237;top:131;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" strokeweight=".26mm">
                  <v:stroke endcap="square"/>
                </v:rect>
                <v:rect id="Rectangle 28" o:spid="_x0000_s1047" style="position:absolute;left:4762;top:131;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" strokeweight=".26mm">
                  <v:stroke endcap="square"/>
                </v:rect>
              </v:group>
            </w:pict>
          </mc:Fallback>
        </mc:AlternateContent>
      </w:r>
    </w:p>
    <w:p w:rsidR="00A448E8" w:rsidRDefault="00A448E8">
      <w:pPr>
        <w:widowControl w:val="0"/>
        <w:autoSpaceDE w:val="0"/>
        <w:spacing w:after="0" w:line="240" w:lineRule="auto"/>
        <w:rPr>
          <w:rFonts w:ascii="TimesNewRoman" w:hAnsi="TimesNewRoman" w:cs="TimesNewRoman"/>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bCs/>
          <w:sz w:val="19"/>
          <w:szCs w:val="19"/>
          <w:lang w:val="it"/>
        </w:rPr>
        <w:t>Avremo che IC=</w:t>
      </w:r>
      <w:r w:rsidR="00962961">
        <w:rPr>
          <w:rFonts w:ascii="TimesNewRoman" w:hAnsi="TimesNewRoman" w:cs="TimesNewRoman"/>
          <w:bCs/>
          <w:sz w:val="19"/>
          <w:szCs w:val="19"/>
          <w:lang w:val="it"/>
        </w:rPr>
        <w:t>2</w:t>
      </w:r>
      <w:r>
        <w:rPr>
          <w:rFonts w:ascii="TimesNewRoman" w:hAnsi="TimesNewRoman" w:cs="TimesNewRoman"/>
          <w:bCs/>
          <w:sz w:val="19"/>
          <w:szCs w:val="19"/>
          <w:lang w:val="it"/>
        </w:rPr>
        <w:t xml:space="preserve"> e FC=</w:t>
      </w:r>
      <w:r w:rsidR="00962961">
        <w:rPr>
          <w:rFonts w:ascii="TimesNewRoman" w:hAnsi="TimesNewRoman" w:cs="TimesNewRoman"/>
          <w:bCs/>
          <w:sz w:val="19"/>
          <w:szCs w:val="19"/>
          <w:lang w:val="it"/>
        </w:rPr>
        <w:t>4</w:t>
      </w:r>
      <w:r>
        <w:rPr>
          <w:rFonts w:ascii="TimesNewRoman" w:hAnsi="TimesNewRoman" w:cs="TimesNewRoman"/>
          <w:bCs/>
          <w:sz w:val="19"/>
          <w:szCs w:val="19"/>
          <w:lang w:val="it"/>
        </w:rPr>
        <w:t xml:space="preserve"> e contunuando con inserimenti e cancellazioni potremmo ritrovarci all’ultimo elemento avendo però elementi liberi all’inizio. Per questa ragione la coda, nella struttura, verrà gestita “circolarmente” ovvero dopo aver riempito l’elemento finale si cercherà spazio cominciando daccapo. In particolare c’è ancora spazio nella coda “circolare” se IC &lt; (FC+1) mod 10 (nel nostro esempio se IC rimane sempre 3, allora posso aggiungere finchè FC non diventa 2)</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bCs/>
          <w:sz w:val="19"/>
          <w:szCs w:val="19"/>
          <w:lang w:val="it"/>
        </w:rPr>
        <w:t>Il grafo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Il </w:t>
      </w:r>
      <w:r>
        <w:rPr>
          <w:rFonts w:ascii="TimesNewRoman" w:hAnsi="TimesNewRoman" w:cs="TimesNewRoman"/>
          <w:b/>
          <w:bCs/>
          <w:sz w:val="19"/>
          <w:szCs w:val="19"/>
          <w:lang w:val="it"/>
        </w:rPr>
        <w:t xml:space="preserve">grafo </w:t>
      </w:r>
      <w:r>
        <w:rPr>
          <w:rFonts w:ascii="TimesNewRoman" w:hAnsi="TimesNewRoman" w:cs="TimesNewRoman"/>
          <w:sz w:val="19"/>
          <w:szCs w:val="19"/>
          <w:lang w:val="it"/>
        </w:rPr>
        <w:t xml:space="preserve">è una struttura dati astratta utilizzata per rappresentare, in modo grafico, </w:t>
      </w:r>
      <w:r>
        <w:rPr>
          <w:rFonts w:ascii="TimesNewRoman" w:hAnsi="TimesNewRoman" w:cs="TimesNewRoman"/>
          <w:i/>
          <w:iCs/>
          <w:sz w:val="19"/>
          <w:szCs w:val="19"/>
          <w:lang w:val="it"/>
        </w:rPr>
        <w:t xml:space="preserve">relazioni </w:t>
      </w:r>
      <w:r>
        <w:rPr>
          <w:rFonts w:ascii="TimesNewRoman" w:hAnsi="TimesNewRoman" w:cs="TimesNewRoman"/>
          <w:sz w:val="19"/>
          <w:szCs w:val="19"/>
          <w:lang w:val="it"/>
        </w:rPr>
        <w:t>tra elementi.</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 </w:t>
      </w:r>
      <w:r>
        <w:rPr>
          <w:rFonts w:ascii="TimesNewRoman" w:hAnsi="TimesNewRoman" w:cs="TimesNewRoman"/>
          <w:b/>
          <w:bCs/>
          <w:sz w:val="19"/>
          <w:szCs w:val="19"/>
          <w:lang w:val="it"/>
        </w:rPr>
        <w:t xml:space="preserve">grafo </w:t>
      </w:r>
      <w:r>
        <w:rPr>
          <w:rFonts w:ascii="TimesNewRoman" w:hAnsi="TimesNewRoman" w:cs="TimesNewRoman"/>
          <w:sz w:val="19"/>
          <w:szCs w:val="19"/>
          <w:lang w:val="it"/>
        </w:rPr>
        <w:t xml:space="preserve">può essere definito come un insieme di </w:t>
      </w:r>
      <w:r>
        <w:rPr>
          <w:rFonts w:ascii="TimesNewRoman" w:hAnsi="TimesNewRoman" w:cs="TimesNewRoman"/>
          <w:b/>
          <w:bCs/>
          <w:sz w:val="19"/>
          <w:szCs w:val="19"/>
          <w:lang w:val="it"/>
        </w:rPr>
        <w:t xml:space="preserve">nodi </w:t>
      </w:r>
      <w:r>
        <w:rPr>
          <w:rFonts w:ascii="TimesNewRoman" w:hAnsi="TimesNewRoman" w:cs="TimesNewRoman"/>
          <w:sz w:val="19"/>
          <w:szCs w:val="19"/>
          <w:lang w:val="it"/>
        </w:rPr>
        <w:t xml:space="preserve">collegati da </w:t>
      </w:r>
      <w:r>
        <w:rPr>
          <w:rFonts w:ascii="TimesNewRoman" w:hAnsi="TimesNewRoman" w:cs="TimesNewRoman"/>
          <w:b/>
          <w:bCs/>
          <w:sz w:val="19"/>
          <w:szCs w:val="19"/>
          <w:lang w:val="it"/>
        </w:rPr>
        <w:t>archi</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Esempio 1.</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Si vuole rappresentare la relazione </w:t>
      </w:r>
      <w:r>
        <w:rPr>
          <w:rFonts w:ascii="TimesNewRoman" w:hAnsi="TimesNewRoman" w:cs="TimesNewRoman"/>
          <w:i/>
          <w:iCs/>
          <w:sz w:val="19"/>
          <w:szCs w:val="19"/>
          <w:lang w:val="it"/>
        </w:rPr>
        <w:t xml:space="preserve">“essere amico di” </w:t>
      </w:r>
      <w:r>
        <w:rPr>
          <w:rFonts w:ascii="TimesNewRoman" w:hAnsi="TimesNewRoman" w:cs="TimesNewRoman"/>
          <w:sz w:val="19"/>
          <w:szCs w:val="19"/>
          <w:lang w:val="it"/>
        </w:rPr>
        <w:t>all’interno di un gruppo costituito dalle seguenti persone: Lara, Marco,</w:t>
      </w:r>
    </w:p>
    <w:p w:rsidR="00A448E8" w:rsidRDefault="00A448E8">
      <w:pPr>
        <w:widowControl w:val="0"/>
        <w:autoSpaceDE w:val="0"/>
        <w:spacing w:line="259" w:lineRule="atLeast"/>
        <w:rPr>
          <w:rFonts w:ascii="TimesNewRoman" w:hAnsi="TimesNewRoman" w:cs="TimesNewRoman"/>
          <w:sz w:val="19"/>
          <w:szCs w:val="19"/>
          <w:lang w:val="it"/>
        </w:rPr>
      </w:pPr>
      <w:r>
        <w:rPr>
          <w:rFonts w:ascii="TimesNewRoman" w:hAnsi="TimesNewRoman" w:cs="TimesNewRoman"/>
          <w:sz w:val="19"/>
          <w:szCs w:val="19"/>
          <w:lang w:val="it"/>
        </w:rPr>
        <w:t>Gigi, Claudia, Chiara, Paolo, Anna, Luca, Sara.</w:t>
      </w:r>
    </w:p>
    <w:p w:rsidR="00A448E8" w:rsidRDefault="00A448E8">
      <w:pPr>
        <w:widowControl w:val="0"/>
        <w:autoSpaceDE w:val="0"/>
        <w:spacing w:line="259" w:lineRule="atLeast"/>
        <w:rPr>
          <w:rFonts w:ascii="TimesNewRoman" w:hAnsi="TimesNewRoman" w:cs="TimesNewRoman"/>
          <w:sz w:val="19"/>
          <w:szCs w:val="19"/>
          <w:lang w:val="it"/>
        </w:rPr>
      </w:pPr>
    </w:p>
    <w:p w:rsidR="00A448E8" w:rsidRDefault="009F5B60">
      <w:pPr>
        <w:widowControl w:val="0"/>
        <w:autoSpaceDE w:val="0"/>
        <w:spacing w:line="259" w:lineRule="atLeast"/>
        <w:rPr>
          <w:rFonts w:ascii="TimesNewRoman" w:hAnsi="TimesNewRoman" w:cs="TimesNewRoman"/>
          <w:sz w:val="19"/>
          <w:szCs w:val="19"/>
          <w:lang w:val="it"/>
        </w:rPr>
      </w:pPr>
      <w:r>
        <w:rPr>
          <w:rFonts w:cs="Calibri"/>
          <w:noProof/>
          <w:lang w:val="it"/>
        </w:rPr>
        <w:drawing>
          <wp:inline distT="0" distB="0" distL="0" distR="0">
            <wp:extent cx="5640705" cy="127952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705" cy="1279525"/>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relazione considerata ha la caratteristica di essere </w:t>
      </w:r>
      <w:r>
        <w:rPr>
          <w:rFonts w:ascii="TimesNewRoman" w:hAnsi="TimesNewRoman" w:cs="TimesNewRoman"/>
          <w:b/>
          <w:bCs/>
          <w:sz w:val="19"/>
          <w:szCs w:val="19"/>
          <w:lang w:val="it"/>
        </w:rPr>
        <w:t xml:space="preserve">simmetrica </w:t>
      </w:r>
      <w:r>
        <w:rPr>
          <w:rFonts w:ascii="TimesNewRoman" w:hAnsi="TimesNewRoman" w:cs="TimesNewRoman"/>
          <w:sz w:val="19"/>
          <w:szCs w:val="19"/>
          <w:lang w:val="it"/>
        </w:rPr>
        <w:t xml:space="preserve">o </w:t>
      </w:r>
      <w:r>
        <w:rPr>
          <w:rFonts w:ascii="TimesNewRoman" w:hAnsi="TimesNewRoman" w:cs="TimesNewRoman"/>
          <w:b/>
          <w:bCs/>
          <w:sz w:val="19"/>
          <w:szCs w:val="19"/>
          <w:lang w:val="it"/>
        </w:rPr>
        <w:t xml:space="preserve">biunivoca </w:t>
      </w:r>
      <w:r>
        <w:rPr>
          <w:rFonts w:ascii="TimesNewRoman" w:hAnsi="TimesNewRoman" w:cs="TimesNewRoman"/>
          <w:sz w:val="19"/>
          <w:szCs w:val="19"/>
          <w:lang w:val="it"/>
        </w:rPr>
        <w:t>(se Gigi è amico di Lara, anche Lara è amica</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sz w:val="19"/>
          <w:szCs w:val="19"/>
          <w:lang w:val="it"/>
        </w:rPr>
        <w:t xml:space="preserve">di Gigi !), questo significa che non è necessario assegnare un </w:t>
      </w:r>
      <w:r>
        <w:rPr>
          <w:rFonts w:ascii="TimesNewRoman" w:hAnsi="TimesNewRoman" w:cs="TimesNewRoman"/>
          <w:i/>
          <w:iCs/>
          <w:sz w:val="19"/>
          <w:szCs w:val="19"/>
          <w:lang w:val="it"/>
        </w:rPr>
        <w:t xml:space="preserve">verso </w:t>
      </w:r>
      <w:r>
        <w:rPr>
          <w:rFonts w:ascii="TimesNewRoman" w:hAnsi="TimesNewRoman" w:cs="TimesNewRoman"/>
          <w:sz w:val="19"/>
          <w:szCs w:val="19"/>
          <w:lang w:val="it"/>
        </w:rPr>
        <w:t>agli archi che collegano i nodi: in questo caso si parla di</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b/>
          <w:bCs/>
          <w:sz w:val="19"/>
          <w:szCs w:val="19"/>
          <w:lang w:val="it"/>
        </w:rPr>
        <w:t>grafo non orientato.</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Esempio 2.</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Consideriamo ora la relazione </w:t>
      </w:r>
      <w:r>
        <w:rPr>
          <w:rFonts w:ascii="TimesNewRoman" w:hAnsi="TimesNewRoman" w:cs="TimesNewRoman"/>
          <w:i/>
          <w:iCs/>
          <w:sz w:val="19"/>
          <w:szCs w:val="19"/>
          <w:lang w:val="it"/>
        </w:rPr>
        <w:t xml:space="preserve">“ritenere simpatico” </w:t>
      </w:r>
      <w:r>
        <w:rPr>
          <w:rFonts w:ascii="TimesNewRoman" w:hAnsi="TimesNewRoman" w:cs="TimesNewRoman"/>
          <w:sz w:val="19"/>
          <w:szCs w:val="19"/>
          <w:lang w:val="it"/>
        </w:rPr>
        <w:t>all’interno di un gruppo costituito dalle seguenti persone: Marco,</w:t>
      </w:r>
    </w:p>
    <w:p w:rsidR="00A448E8" w:rsidRDefault="00A448E8">
      <w:pPr>
        <w:widowControl w:val="0"/>
        <w:autoSpaceDE w:val="0"/>
        <w:spacing w:line="259" w:lineRule="atLeast"/>
      </w:pPr>
      <w:r>
        <w:rPr>
          <w:rFonts w:ascii="TimesNewRoman" w:hAnsi="TimesNewRoman" w:cs="TimesNewRoman"/>
          <w:sz w:val="19"/>
          <w:szCs w:val="19"/>
          <w:lang w:val="it"/>
        </w:rPr>
        <w:t>Claudia, Anna, Sara.</w:t>
      </w:r>
    </w:p>
    <w:p w:rsidR="00A448E8" w:rsidRDefault="009F5B60">
      <w:pPr>
        <w:widowControl w:val="0"/>
        <w:autoSpaceDE w:val="0"/>
        <w:spacing w:line="259" w:lineRule="atLeast"/>
        <w:rPr>
          <w:rFonts w:ascii="TimesNewRoman" w:hAnsi="TimesNewRoman" w:cs="TimesNewRoman"/>
          <w:sz w:val="19"/>
          <w:szCs w:val="19"/>
          <w:lang w:val="it"/>
        </w:rPr>
      </w:pPr>
      <w:r>
        <w:rPr>
          <w:rFonts w:cs="Calibri"/>
          <w:noProof/>
          <w:lang w:val="it"/>
        </w:rPr>
        <w:drawing>
          <wp:inline distT="0" distB="0" distL="0" distR="0">
            <wp:extent cx="3285490" cy="1409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5490" cy="1409700"/>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In questo caso la relazione </w:t>
      </w:r>
      <w:r>
        <w:rPr>
          <w:rFonts w:ascii="TimesNewRoman" w:hAnsi="TimesNewRoman" w:cs="TimesNewRoman"/>
          <w:b/>
          <w:bCs/>
          <w:sz w:val="19"/>
          <w:szCs w:val="19"/>
          <w:lang w:val="it"/>
        </w:rPr>
        <w:t xml:space="preserve">non è simmetrica </w:t>
      </w:r>
      <w:r>
        <w:rPr>
          <w:rFonts w:ascii="TimesNewRoman" w:hAnsi="TimesNewRoman" w:cs="TimesNewRoman"/>
          <w:sz w:val="19"/>
          <w:szCs w:val="19"/>
          <w:lang w:val="it"/>
        </w:rPr>
        <w:t xml:space="preserve">(Sara ritiene simpatica Claudia, ma Claudia non ritiene simpatica Sara!): il grafo utilizzato per rappresentarla viene detto </w:t>
      </w:r>
      <w:r>
        <w:rPr>
          <w:rFonts w:ascii="TimesNewRoman" w:hAnsi="TimesNewRoman" w:cs="TimesNewRoman"/>
          <w:b/>
          <w:bCs/>
          <w:sz w:val="19"/>
          <w:szCs w:val="19"/>
          <w:lang w:val="it"/>
        </w:rPr>
        <w:t>grafo orientato</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b/>
          <w:bCs/>
          <w:sz w:val="19"/>
          <w:szCs w:val="19"/>
          <w:lang w:val="it"/>
        </w:rPr>
      </w:pPr>
      <w:r>
        <w:rPr>
          <w:rFonts w:ascii="TimesNewRoman" w:hAnsi="TimesNewRoman" w:cs="TimesNewRoman"/>
          <w:sz w:val="19"/>
          <w:szCs w:val="19"/>
          <w:lang w:val="it"/>
        </w:rPr>
        <w:t>All’interno di un grafo, la successione di nodi che devono essere visitati per raggiungere un nodo prefissato si chiama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bCs/>
          <w:sz w:val="19"/>
          <w:szCs w:val="19"/>
          <w:lang w:val="it"/>
        </w:rPr>
        <w:t xml:space="preserve">cammino </w:t>
      </w:r>
      <w:r>
        <w:rPr>
          <w:rFonts w:ascii="TimesNewRoman" w:hAnsi="TimesNewRoman" w:cs="TimesNewRoman"/>
          <w:sz w:val="19"/>
          <w:szCs w:val="19"/>
          <w:lang w:val="it"/>
        </w:rPr>
        <w:t xml:space="preserve">(in inglese </w:t>
      </w:r>
      <w:r>
        <w:rPr>
          <w:rFonts w:ascii="TimesNewRoman" w:hAnsi="TimesNewRoman" w:cs="TimesNewRoman"/>
          <w:b/>
          <w:bCs/>
          <w:sz w:val="19"/>
          <w:szCs w:val="19"/>
          <w:lang w:val="it"/>
        </w:rPr>
        <w:t>path</w:t>
      </w:r>
      <w:r>
        <w:rPr>
          <w:rFonts w:ascii="TimesNewRoman" w:hAnsi="TimesNewRoman" w:cs="TimesNewRoman"/>
          <w:sz w:val="19"/>
          <w:szCs w:val="19"/>
          <w:lang w:val="it"/>
        </w:rPr>
        <w:t>).</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All’interno di un grafo si definisce </w:t>
      </w:r>
      <w:r>
        <w:rPr>
          <w:rFonts w:ascii="TimesNewRoman" w:hAnsi="TimesNewRoman" w:cs="TimesNewRoman"/>
          <w:b/>
          <w:bCs/>
          <w:sz w:val="19"/>
          <w:szCs w:val="19"/>
          <w:lang w:val="it"/>
        </w:rPr>
        <w:t xml:space="preserve">circuito </w:t>
      </w:r>
      <w:r>
        <w:rPr>
          <w:rFonts w:ascii="TimesNewRoman" w:hAnsi="TimesNewRoman" w:cs="TimesNewRoman"/>
          <w:sz w:val="19"/>
          <w:szCs w:val="19"/>
          <w:lang w:val="it"/>
        </w:rPr>
        <w:t>un qualsiasi cammino chiuso che permetta, partendo da un nodo, di ritornare sul medesimo nodo senza percorrere lo stesso tratto due volte.</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Nell’esempio 2, il cammino </w:t>
      </w:r>
      <w:r>
        <w:rPr>
          <w:rFonts w:ascii="TimesNewRoman" w:hAnsi="TimesNewRoman" w:cs="TimesNewRoman"/>
          <w:sz w:val="19"/>
          <w:szCs w:val="19"/>
          <w:u w:val="single"/>
          <w:lang w:val="it"/>
        </w:rPr>
        <w:t xml:space="preserve">Sara </w:t>
      </w:r>
      <w:r>
        <w:rPr>
          <w:rFonts w:ascii="Arial" w:hAnsi="Arial" w:cs="Arial"/>
          <w:sz w:val="19"/>
          <w:szCs w:val="19"/>
          <w:u w:val="single"/>
          <w:lang w:val="it"/>
        </w:rPr>
        <w:t>-&gt;</w:t>
      </w:r>
      <w:r>
        <w:rPr>
          <w:rFonts w:ascii="Wingdings-Regular" w:hAnsi="Wingdings-Regular" w:cs="Wingdings-Regular"/>
          <w:sz w:val="19"/>
          <w:szCs w:val="19"/>
          <w:u w:val="single"/>
          <w:lang w:val="it"/>
        </w:rPr>
        <w:t xml:space="preserve"> </w:t>
      </w:r>
      <w:r>
        <w:rPr>
          <w:rFonts w:ascii="TimesNewRoman" w:hAnsi="TimesNewRoman" w:cs="TimesNewRoman"/>
          <w:sz w:val="19"/>
          <w:szCs w:val="19"/>
          <w:u w:val="single"/>
          <w:lang w:val="it"/>
        </w:rPr>
        <w:t xml:space="preserve">Claudia </w:t>
      </w:r>
      <w:r>
        <w:rPr>
          <w:rFonts w:ascii="Arial" w:hAnsi="Arial" w:cs="Arial"/>
          <w:sz w:val="19"/>
          <w:szCs w:val="19"/>
          <w:u w:val="single"/>
          <w:lang w:val="it"/>
        </w:rPr>
        <w:t xml:space="preserve">-&gt; </w:t>
      </w:r>
      <w:r>
        <w:rPr>
          <w:rFonts w:ascii="TimesNewRoman" w:hAnsi="TimesNewRoman" w:cs="TimesNewRoman"/>
          <w:sz w:val="19"/>
          <w:szCs w:val="19"/>
          <w:u w:val="single"/>
          <w:lang w:val="it"/>
        </w:rPr>
        <w:t xml:space="preserve">Marco </w:t>
      </w:r>
      <w:r>
        <w:rPr>
          <w:rFonts w:ascii="Arial" w:hAnsi="Arial" w:cs="Arial"/>
          <w:sz w:val="19"/>
          <w:szCs w:val="19"/>
          <w:u w:val="single"/>
          <w:lang w:val="it"/>
        </w:rPr>
        <w:t xml:space="preserve">-&gt; </w:t>
      </w:r>
      <w:r>
        <w:rPr>
          <w:rFonts w:ascii="TimesNewRoman" w:hAnsi="TimesNewRoman" w:cs="TimesNewRoman"/>
          <w:sz w:val="19"/>
          <w:szCs w:val="19"/>
          <w:u w:val="single"/>
          <w:lang w:val="it"/>
        </w:rPr>
        <w:t>Sara</w:t>
      </w:r>
      <w:r>
        <w:rPr>
          <w:rFonts w:ascii="TimesNewRoman" w:hAnsi="TimesNewRoman" w:cs="TimesNewRoman"/>
          <w:sz w:val="19"/>
          <w:szCs w:val="19"/>
          <w:lang w:val="it"/>
        </w:rPr>
        <w:t xml:space="preserve"> è un circuito.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Se, fissati due nodi qualsiasi di un grafo, è sempre possibile trovare un cammino che li congiunga, si dice che il grafo è </w:t>
      </w:r>
      <w:r>
        <w:rPr>
          <w:rFonts w:ascii="TimesNewRoman" w:hAnsi="TimesNewRoman" w:cs="TimesNewRoman"/>
          <w:b/>
          <w:bCs/>
          <w:sz w:val="19"/>
          <w:szCs w:val="19"/>
          <w:lang w:val="it"/>
        </w:rPr>
        <w:t>connesso</w:t>
      </w:r>
      <w:r>
        <w:rPr>
          <w:rFonts w:ascii="TimesNewRoman" w:hAnsi="TimesNewRoman" w:cs="TimesNewRoman"/>
          <w:sz w:val="19"/>
          <w:szCs w:val="19"/>
          <w:lang w:val="it"/>
        </w:rPr>
        <w:t>. Se ci sono tutti gli archi che collegano i vari noti si dice che è completamente connesso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Il grafo dell’esempio 1 </w:t>
      </w:r>
      <w:r>
        <w:rPr>
          <w:rFonts w:ascii="TimesNewRoman" w:hAnsi="TimesNewRoman" w:cs="TimesNewRoman"/>
          <w:b/>
          <w:bCs/>
          <w:sz w:val="19"/>
          <w:szCs w:val="19"/>
          <w:lang w:val="it"/>
        </w:rPr>
        <w:t xml:space="preserve">non è connesso </w:t>
      </w:r>
      <w:r>
        <w:rPr>
          <w:rFonts w:ascii="TimesNewRoman" w:hAnsi="TimesNewRoman" w:cs="TimesNewRoman"/>
          <w:sz w:val="19"/>
          <w:szCs w:val="19"/>
          <w:lang w:val="it"/>
        </w:rPr>
        <w:t>perchè è possibile individuare 2 sottoinsiemi non collegati da alcun cammino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(l’insieme costituito da Sara, Anna, Claudia e Marco e l’insieme costituito da Gigi, Lara, Luca, Paolo, Chiara).</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 grafo può essere rappresentato in memoria centrale (struttura concreta) attraverso una matrice quadrata (matrice quadrata è una matrice nella quale il numero di righe e colonne è uguale), in cui il numero di righe e colonne coincide con il numero di nodi, all’interno della matrice verrà memorizzato un </w:t>
      </w:r>
      <w:r>
        <w:rPr>
          <w:rFonts w:ascii="TimesNewRoman" w:hAnsi="TimesNewRoman" w:cs="TimesNewRoman"/>
          <w:b/>
          <w:bCs/>
          <w:sz w:val="19"/>
          <w:szCs w:val="19"/>
          <w:lang w:val="it"/>
        </w:rPr>
        <w:t xml:space="preserve">1 </w:t>
      </w:r>
      <w:r>
        <w:rPr>
          <w:rFonts w:ascii="TimesNewRoman" w:hAnsi="TimesNewRoman" w:cs="TimesNewRoman"/>
          <w:sz w:val="19"/>
          <w:szCs w:val="19"/>
          <w:lang w:val="it"/>
        </w:rPr>
        <w:t xml:space="preserve">se i due nodi sono collegati da archi, uno </w:t>
      </w:r>
      <w:r>
        <w:rPr>
          <w:rFonts w:ascii="TimesNewRoman" w:hAnsi="TimesNewRoman" w:cs="TimesNewRoman"/>
          <w:b/>
          <w:bCs/>
          <w:sz w:val="19"/>
          <w:szCs w:val="19"/>
          <w:lang w:val="it"/>
        </w:rPr>
        <w:t xml:space="preserve">0 </w:t>
      </w:r>
      <w:r>
        <w:rPr>
          <w:rFonts w:ascii="TimesNewRoman" w:hAnsi="TimesNewRoman" w:cs="TimesNewRoman"/>
          <w:sz w:val="19"/>
          <w:szCs w:val="19"/>
          <w:lang w:val="it"/>
        </w:rPr>
        <w:t xml:space="preserve">se i due nodi non sono collegati da alcun arco: una matrice utilizzata per questo scopo viene detta </w:t>
      </w:r>
      <w:r>
        <w:rPr>
          <w:rFonts w:ascii="TimesNewRoman" w:hAnsi="TimesNewRoman" w:cs="TimesNewRoman"/>
          <w:b/>
          <w:bCs/>
          <w:sz w:val="19"/>
          <w:szCs w:val="19"/>
          <w:lang w:val="it"/>
        </w:rPr>
        <w:t>matrice di adiacenza</w:t>
      </w:r>
      <w:r>
        <w:rPr>
          <w:rFonts w:ascii="TimesNewRoman" w:hAnsi="TimesNewRoman" w:cs="TimesNewRoman"/>
          <w:sz w:val="19"/>
          <w:szCs w:val="19"/>
          <w:lang w:val="it"/>
        </w:rPr>
        <w:t>.</w:t>
      </w:r>
    </w:p>
    <w:p w:rsidR="00A448E8" w:rsidRDefault="00A448E8">
      <w:pPr>
        <w:widowControl w:val="0"/>
        <w:autoSpaceDE w:val="0"/>
        <w:spacing w:line="259" w:lineRule="atLeast"/>
      </w:pPr>
      <w:r>
        <w:rPr>
          <w:rFonts w:ascii="TimesNewRoman" w:hAnsi="TimesNewRoman" w:cs="TimesNewRoman"/>
          <w:sz w:val="19"/>
          <w:szCs w:val="19"/>
          <w:lang w:val="it"/>
        </w:rPr>
        <w:t>Matrice di adiacenza associata al grafo dell’esempio 1 (grafo non orientato).</w:t>
      </w:r>
    </w:p>
    <w:p w:rsidR="00A448E8" w:rsidRDefault="009F5B60">
      <w:pPr>
        <w:widowControl w:val="0"/>
        <w:autoSpaceDE w:val="0"/>
        <w:spacing w:line="259" w:lineRule="atLeast"/>
        <w:rPr>
          <w:rFonts w:ascii="TimesNewRoman" w:hAnsi="TimesNewRoman" w:cs="TimesNewRoman"/>
          <w:sz w:val="19"/>
          <w:szCs w:val="19"/>
          <w:lang w:val="it"/>
        </w:rPr>
      </w:pPr>
      <w:r>
        <w:rPr>
          <w:rFonts w:cs="Calibri"/>
          <w:noProof/>
          <w:lang w:val="it"/>
        </w:rPr>
        <w:drawing>
          <wp:inline distT="0" distB="0" distL="0" distR="0">
            <wp:extent cx="4624070" cy="17729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0" cy="1772920"/>
                    </a:xfrm>
                    <a:prstGeom prst="rect">
                      <a:avLst/>
                    </a:prstGeom>
                    <a:solidFill>
                      <a:srgbClr val="FFFFFF"/>
                    </a:solidFill>
                    <a:ln>
                      <a:noFill/>
                    </a:ln>
                  </pic:spPr>
                </pic:pic>
              </a:graphicData>
            </a:graphic>
          </wp:inline>
        </w:drawing>
      </w:r>
    </w:p>
    <w:p w:rsidR="00A448E8" w:rsidRDefault="00A448E8">
      <w:pPr>
        <w:widowControl w:val="0"/>
        <w:autoSpaceDE w:val="0"/>
        <w:spacing w:line="259" w:lineRule="atLeast"/>
      </w:pPr>
      <w:r>
        <w:rPr>
          <w:rFonts w:ascii="TimesNewRoman" w:hAnsi="TimesNewRoman" w:cs="TimesNewRoman"/>
          <w:sz w:val="19"/>
          <w:szCs w:val="19"/>
          <w:lang w:val="it"/>
        </w:rPr>
        <w:t>Matrice di adiacenza associata al grafo dell’esempio 2 (grafo orientato).</w:t>
      </w:r>
    </w:p>
    <w:p w:rsidR="00A448E8" w:rsidRDefault="009F5B60">
      <w:pPr>
        <w:widowControl w:val="0"/>
        <w:autoSpaceDE w:val="0"/>
        <w:spacing w:line="259" w:lineRule="atLeast"/>
        <w:rPr>
          <w:rFonts w:ascii="TimesNewRoman" w:hAnsi="TimesNewRoman" w:cs="TimesNewRoman"/>
          <w:b/>
          <w:bCs/>
          <w:sz w:val="19"/>
          <w:szCs w:val="19"/>
          <w:lang w:val="it"/>
        </w:rPr>
      </w:pPr>
      <w:r>
        <w:rPr>
          <w:rFonts w:cs="Calibri"/>
          <w:noProof/>
          <w:lang w:val="it"/>
        </w:rPr>
        <w:drawing>
          <wp:inline distT="0" distB="0" distL="0" distR="0">
            <wp:extent cx="4327525" cy="13233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7525" cy="1323340"/>
                    </a:xfrm>
                    <a:prstGeom prst="rect">
                      <a:avLst/>
                    </a:prstGeom>
                    <a:solidFill>
                      <a:srgbClr val="FFFFFF"/>
                    </a:solidFill>
                    <a:ln>
                      <a:noFill/>
                    </a:ln>
                  </pic:spPr>
                </pic:pic>
              </a:graphicData>
            </a:graphic>
          </wp:inline>
        </w:drawing>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bCs/>
          <w:sz w:val="19"/>
          <w:szCs w:val="19"/>
          <w:lang w:val="it"/>
        </w:rPr>
        <w:t>L’albero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Un struttura dati </w:t>
      </w:r>
      <w:r>
        <w:rPr>
          <w:rFonts w:ascii="TimesNewRoman" w:hAnsi="TimesNewRoman" w:cs="TimesNewRoman"/>
          <w:b/>
          <w:bCs/>
          <w:sz w:val="19"/>
          <w:szCs w:val="19"/>
          <w:lang w:val="it"/>
        </w:rPr>
        <w:t xml:space="preserve">albero </w:t>
      </w:r>
      <w:r>
        <w:rPr>
          <w:rFonts w:ascii="TimesNewRoman" w:hAnsi="TimesNewRoman" w:cs="TimesNewRoman"/>
          <w:sz w:val="19"/>
          <w:szCs w:val="19"/>
          <w:lang w:val="it"/>
        </w:rPr>
        <w:t xml:space="preserve">può essere definita come un </w:t>
      </w:r>
      <w:r>
        <w:rPr>
          <w:rFonts w:ascii="TimesNewRoman" w:hAnsi="TimesNewRoman" w:cs="TimesNewRoman"/>
          <w:b/>
          <w:bCs/>
          <w:sz w:val="19"/>
          <w:szCs w:val="19"/>
          <w:lang w:val="it"/>
        </w:rPr>
        <w:t>grafo connesso privo di circuiti e</w:t>
      </w:r>
      <w:r>
        <w:rPr>
          <w:rFonts w:ascii="TimesNewRoman" w:hAnsi="TimesNewRoman" w:cs="TimesNewRoman"/>
          <w:sz w:val="19"/>
          <w:szCs w:val="19"/>
          <w:lang w:val="it"/>
        </w:rPr>
        <w:t xml:space="preserve"> valgono le seguenti proprietà:</w:t>
      </w:r>
    </w:p>
    <w:p w:rsidR="00A448E8" w:rsidRDefault="00A448E8">
      <w:pPr>
        <w:widowControl w:val="0"/>
        <w:numPr>
          <w:ilvl w:val="0"/>
          <w:numId w:val="5"/>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l’albero contiene n − 1 archi</w:t>
      </w:r>
    </w:p>
    <w:p w:rsidR="00A448E8" w:rsidRDefault="00A448E8">
      <w:pPr>
        <w:widowControl w:val="0"/>
        <w:numPr>
          <w:ilvl w:val="0"/>
          <w:numId w:val="5"/>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esiste un solo percorso semplice tra ogni coppia di nodi dell’albero</w:t>
      </w:r>
    </w:p>
    <w:p w:rsidR="00A448E8" w:rsidRDefault="00A448E8">
      <w:pPr>
        <w:widowControl w:val="0"/>
        <w:numPr>
          <w:ilvl w:val="0"/>
          <w:numId w:val="5"/>
        </w:numPr>
        <w:autoSpaceDE w:val="0"/>
        <w:spacing w:after="0" w:line="240" w:lineRule="auto"/>
        <w:rPr>
          <w:rFonts w:ascii="TimesNewRoman" w:hAnsi="TimesNewRoman" w:cs="TimesNewRoman"/>
          <w:b/>
          <w:bCs/>
          <w:sz w:val="19"/>
          <w:szCs w:val="19"/>
          <w:lang w:val="it"/>
        </w:rPr>
      </w:pPr>
      <w:r>
        <w:rPr>
          <w:rFonts w:ascii="TimesNewRoman" w:hAnsi="TimesNewRoman" w:cs="TimesNewRoman"/>
          <w:sz w:val="19"/>
          <w:szCs w:val="19"/>
          <w:lang w:val="it"/>
        </w:rPr>
        <w:t>se si rimuove un arco qualsiasi dell’albero, la struttura risultante non `e piu’ connessa, ma composta da due alberi distinti</w:t>
      </w:r>
    </w:p>
    <w:p w:rsidR="00A448E8" w:rsidRDefault="00A448E8">
      <w:pPr>
        <w:widowControl w:val="0"/>
        <w:autoSpaceDE w:val="0"/>
        <w:spacing w:after="0" w:line="240" w:lineRule="auto"/>
        <w:rPr>
          <w:rFonts w:ascii="TimesNewRoman" w:hAnsi="TimesNewRoman" w:cs="TimesNewRoman"/>
          <w:b/>
          <w:bCs/>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L’albero si dice </w:t>
      </w:r>
      <w:r>
        <w:rPr>
          <w:rFonts w:ascii="TimesNewRoman" w:hAnsi="TimesNewRoman" w:cs="TimesNewRoman"/>
          <w:b/>
          <w:sz w:val="19"/>
          <w:szCs w:val="19"/>
          <w:lang w:val="it"/>
        </w:rPr>
        <w:t>ordinato</w:t>
      </w:r>
      <w:r>
        <w:rPr>
          <w:rFonts w:ascii="TimesNewRoman" w:hAnsi="TimesNewRoman" w:cs="TimesNewRoman"/>
          <w:sz w:val="19"/>
          <w:szCs w:val="19"/>
          <w:lang w:val="it"/>
        </w:rPr>
        <w:t xml:space="preserve"> se in ciascun livello si considera significativo l’ordine con cui compaiono i nodi</w:t>
      </w:r>
    </w:p>
    <w:p w:rsidR="00A448E8" w:rsidRDefault="00A448E8">
      <w:pPr>
        <w:widowControl w:val="0"/>
        <w:autoSpaceDE w:val="0"/>
        <w:spacing w:after="0" w:line="240" w:lineRule="auto"/>
        <w:rPr>
          <w:rFonts w:ascii="TimesNewRoman" w:hAnsi="TimesNewRoman" w:cs="TimesNewRoman"/>
          <w:i/>
          <w:sz w:val="19"/>
          <w:szCs w:val="19"/>
          <w:lang w:val="it"/>
        </w:rPr>
      </w:pPr>
      <w:r>
        <w:rPr>
          <w:rFonts w:ascii="TimesNewRoman" w:hAnsi="TimesNewRoman" w:cs="TimesNewRoman"/>
          <w:sz w:val="19"/>
          <w:szCs w:val="19"/>
          <w:lang w:val="it"/>
        </w:rPr>
        <w:t>Una struttura ad albero viene utilizzata in tutte le situazioni nelle quali è possibile determinare delle gerarchie di elementi: es.</w:t>
      </w:r>
    </w:p>
    <w:p w:rsidR="00A448E8" w:rsidRDefault="00A448E8">
      <w:pPr>
        <w:widowControl w:val="0"/>
        <w:autoSpaceDE w:val="0"/>
        <w:spacing w:after="0" w:line="240" w:lineRule="auto"/>
        <w:rPr>
          <w:rFonts w:ascii="TimesNewRoman" w:hAnsi="TimesNewRoman" w:cs="TimesNewRoman"/>
          <w:i/>
          <w:sz w:val="19"/>
          <w:szCs w:val="19"/>
          <w:lang w:val="it"/>
        </w:rPr>
      </w:pPr>
      <w:r>
        <w:rPr>
          <w:rFonts w:ascii="TimesNewRoman" w:hAnsi="TimesNewRoman" w:cs="TimesNewRoman"/>
          <w:i/>
          <w:sz w:val="19"/>
          <w:szCs w:val="19"/>
          <w:lang w:val="it"/>
        </w:rPr>
        <w:t>organizzazione di un libro in capitoli, sottocapitoli, paragrafi; organigramma delle responsabilità e delle dipendenze</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i/>
          <w:sz w:val="19"/>
          <w:szCs w:val="19"/>
          <w:lang w:val="it"/>
        </w:rPr>
        <w:t>all’interno di un’azienda, l’organizzazione delle cartelle nel disco fisso, ecc...</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Gli elementi della relazione sono detti </w:t>
      </w:r>
      <w:r>
        <w:rPr>
          <w:rFonts w:ascii="TimesNewRoman" w:hAnsi="TimesNewRoman" w:cs="TimesNewRoman"/>
          <w:b/>
          <w:bCs/>
          <w:sz w:val="19"/>
          <w:szCs w:val="19"/>
          <w:lang w:val="it"/>
        </w:rPr>
        <w:t>nodi</w:t>
      </w:r>
      <w:r>
        <w:rPr>
          <w:rFonts w:ascii="TimesNewRoman" w:hAnsi="TimesNewRoman" w:cs="TimesNewRoman"/>
          <w:sz w:val="19"/>
          <w:szCs w:val="19"/>
          <w:lang w:val="it"/>
        </w:rPr>
        <w:t xml:space="preserve">, mentre con </w:t>
      </w:r>
      <w:r>
        <w:rPr>
          <w:rFonts w:ascii="TimesNewRoman" w:hAnsi="TimesNewRoman" w:cs="TimesNewRoman"/>
          <w:b/>
          <w:bCs/>
          <w:sz w:val="19"/>
          <w:szCs w:val="19"/>
          <w:lang w:val="it"/>
        </w:rPr>
        <w:t xml:space="preserve">ramo </w:t>
      </w:r>
      <w:r>
        <w:rPr>
          <w:rFonts w:ascii="TimesNewRoman" w:hAnsi="TimesNewRoman" w:cs="TimesNewRoman"/>
          <w:sz w:val="19"/>
          <w:szCs w:val="19"/>
          <w:lang w:val="it"/>
        </w:rPr>
        <w:t xml:space="preserve">si indica un cammino composto da più nodi connessi. Un nodo posto al termine di un ramo è chiamato </w:t>
      </w:r>
      <w:r>
        <w:rPr>
          <w:rFonts w:ascii="TimesNewRoman" w:hAnsi="TimesNewRoman" w:cs="TimesNewRoman"/>
          <w:b/>
          <w:bCs/>
          <w:sz w:val="19"/>
          <w:szCs w:val="19"/>
          <w:lang w:val="it"/>
        </w:rPr>
        <w:t>foglia</w:t>
      </w:r>
      <w:r>
        <w:rPr>
          <w:rFonts w:ascii="TimesNewRoman" w:hAnsi="TimesNewRoman" w:cs="TimesNewRoman"/>
          <w:sz w:val="19"/>
          <w:szCs w:val="19"/>
          <w:lang w:val="it"/>
        </w:rPr>
        <w:t xml:space="preserve">, mentre il nodo dal quale partono tutti i rami viene detto </w:t>
      </w:r>
      <w:r>
        <w:rPr>
          <w:rFonts w:ascii="TimesNewRoman" w:hAnsi="TimesNewRoman" w:cs="TimesNewRoman"/>
          <w:b/>
          <w:bCs/>
          <w:sz w:val="19"/>
          <w:szCs w:val="19"/>
          <w:lang w:val="it"/>
        </w:rPr>
        <w:t xml:space="preserve">radice </w:t>
      </w:r>
      <w:r>
        <w:rPr>
          <w:rFonts w:ascii="TimesNewRoman" w:hAnsi="TimesNewRoman" w:cs="TimesNewRoman"/>
          <w:sz w:val="19"/>
          <w:szCs w:val="19"/>
          <w:lang w:val="it"/>
        </w:rPr>
        <w:t xml:space="preserve">(in inglese </w:t>
      </w:r>
      <w:r>
        <w:rPr>
          <w:rFonts w:ascii="TimesNewRoman" w:hAnsi="TimesNewRoman" w:cs="TimesNewRoman"/>
          <w:b/>
          <w:bCs/>
          <w:sz w:val="19"/>
          <w:szCs w:val="19"/>
          <w:lang w:val="it"/>
        </w:rPr>
        <w:t>root</w:t>
      </w:r>
      <w:r>
        <w:rPr>
          <w:rFonts w:ascii="TimesNewRoman" w:hAnsi="TimesNewRoman" w:cs="TimesNewRoman"/>
          <w:sz w:val="19"/>
          <w:szCs w:val="19"/>
          <w:lang w:val="it"/>
        </w:rPr>
        <w:t xml:space="preserve">). Un’altre terminologia usa le parole </w:t>
      </w:r>
      <w:r>
        <w:rPr>
          <w:rFonts w:ascii="TimesNewRoman" w:hAnsi="TimesNewRoman" w:cs="TimesNewRoman"/>
          <w:b/>
          <w:sz w:val="19"/>
          <w:szCs w:val="19"/>
          <w:lang w:val="it"/>
        </w:rPr>
        <w:t>padre</w:t>
      </w:r>
      <w:r>
        <w:rPr>
          <w:rFonts w:ascii="TimesNewRoman" w:hAnsi="TimesNewRoman" w:cs="TimesNewRoman"/>
          <w:sz w:val="19"/>
          <w:szCs w:val="19"/>
          <w:lang w:val="it"/>
        </w:rPr>
        <w:t xml:space="preserve"> e </w:t>
      </w:r>
      <w:r>
        <w:rPr>
          <w:rFonts w:ascii="TimesNewRoman" w:hAnsi="TimesNewRoman" w:cs="TimesNewRoman"/>
          <w:b/>
          <w:sz w:val="19"/>
          <w:szCs w:val="19"/>
          <w:lang w:val="it"/>
        </w:rPr>
        <w:t>figli</w:t>
      </w:r>
    </w:p>
    <w:p w:rsidR="00A448E8" w:rsidRDefault="00A448E8">
      <w:pPr>
        <w:widowControl w:val="0"/>
        <w:autoSpaceDE w:val="0"/>
        <w:spacing w:line="259" w:lineRule="atLeast"/>
      </w:pPr>
      <w:r>
        <w:rPr>
          <w:rFonts w:ascii="TimesNewRoman" w:hAnsi="TimesNewRoman" w:cs="TimesNewRoman"/>
          <w:sz w:val="19"/>
          <w:szCs w:val="19"/>
          <w:lang w:val="it"/>
        </w:rPr>
        <w:t>Esempio</w:t>
      </w:r>
    </w:p>
    <w:p w:rsidR="00A448E8" w:rsidRDefault="009F5B60">
      <w:pPr>
        <w:widowControl w:val="0"/>
        <w:autoSpaceDE w:val="0"/>
        <w:spacing w:line="259" w:lineRule="atLeast"/>
        <w:rPr>
          <w:rFonts w:cs="Calibri"/>
          <w:lang w:val="it"/>
        </w:rPr>
      </w:pPr>
      <w:r>
        <w:rPr>
          <w:rFonts w:cs="Calibri"/>
          <w:noProof/>
          <w:lang w:val="it"/>
        </w:rPr>
        <w:drawing>
          <wp:inline distT="0" distB="0" distL="0" distR="0">
            <wp:extent cx="4161155" cy="14973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1155" cy="1497330"/>
                    </a:xfrm>
                    <a:prstGeom prst="rect">
                      <a:avLst/>
                    </a:prstGeom>
                    <a:solidFill>
                      <a:srgbClr val="FFFFFF"/>
                    </a:solidFill>
                    <a:ln>
                      <a:noFill/>
                    </a:ln>
                  </pic:spPr>
                </pic:pic>
              </a:graphicData>
            </a:graphic>
          </wp:inline>
        </w:drawing>
      </w:r>
    </w:p>
    <w:p w:rsidR="00A448E8" w:rsidRDefault="00A448E8">
      <w:pPr>
        <w:widowControl w:val="0"/>
        <w:autoSpaceDE w:val="0"/>
        <w:spacing w:line="259" w:lineRule="atLeast"/>
        <w:rPr>
          <w:rFonts w:cs="Calibri"/>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Assegnato un albero, scelto un nodo arbitrario come radice, si possono ordinare i suoi nodi in base al relativo livello:</w:t>
      </w:r>
    </w:p>
    <w:p w:rsidR="00A448E8" w:rsidRDefault="00A448E8">
      <w:pPr>
        <w:widowControl w:val="0"/>
        <w:numPr>
          <w:ilvl w:val="0"/>
          <w:numId w:val="1"/>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il livello della radice è 1</w:t>
      </w:r>
    </w:p>
    <w:p w:rsidR="00A448E8" w:rsidRDefault="00A448E8">
      <w:pPr>
        <w:widowControl w:val="0"/>
        <w:numPr>
          <w:ilvl w:val="0"/>
          <w:numId w:val="1"/>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il livello di ogni altro nodo è pari al numero di nodi contenuti nel percorso tra quel nodo e la radice</w:t>
      </w:r>
    </w:p>
    <w:p w:rsidR="00A448E8" w:rsidRDefault="00A448E8">
      <w:pPr>
        <w:widowControl w:val="0"/>
        <w:numPr>
          <w:ilvl w:val="0"/>
          <w:numId w:val="1"/>
        </w:numPr>
        <w:autoSpaceDE w:val="0"/>
        <w:spacing w:after="0" w:line="240" w:lineRule="auto"/>
      </w:pPr>
      <w:r>
        <w:rPr>
          <w:rFonts w:ascii="TimesNewRoman" w:hAnsi="TimesNewRoman" w:cs="TimesNewRoman"/>
          <w:sz w:val="19"/>
          <w:szCs w:val="19"/>
          <w:lang w:val="it"/>
        </w:rPr>
        <w:t>nota la radice, è anche nota la suddivisione in livelli</w:t>
      </w:r>
    </w:p>
    <w:p w:rsidR="00A448E8" w:rsidRDefault="009F5B60">
      <w:pPr>
        <w:widowControl w:val="0"/>
        <w:autoSpaceDE w:val="0"/>
        <w:spacing w:line="259" w:lineRule="atLeast"/>
        <w:rPr>
          <w:rFonts w:cs="Calibri"/>
          <w:lang w:val="it"/>
        </w:rPr>
      </w:pPr>
      <w:r>
        <w:rPr>
          <w:noProof/>
        </w:rPr>
        <w:drawing>
          <wp:anchor distT="0" distB="0" distL="114935" distR="114935" simplePos="0" relativeHeight="251659776" behindDoc="1" locked="0" layoutInCell="1" allowOverlap="1">
            <wp:simplePos x="0" y="0"/>
            <wp:positionH relativeFrom="column">
              <wp:posOffset>-43815</wp:posOffset>
            </wp:positionH>
            <wp:positionV relativeFrom="paragraph">
              <wp:posOffset>114935</wp:posOffset>
            </wp:positionV>
            <wp:extent cx="5231765" cy="2813050"/>
            <wp:effectExtent l="0" t="0" r="0" b="0"/>
            <wp:wrapTight wrapText="bothSides">
              <wp:wrapPolygon edited="0">
                <wp:start x="0" y="0"/>
                <wp:lineTo x="0" y="21502"/>
                <wp:lineTo x="21550" y="21502"/>
                <wp:lineTo x="21550" y="0"/>
                <wp:lineTo x="0" y="0"/>
              </wp:wrapPolygon>
            </wp:wrapTight>
            <wp:docPr id="57"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1765" cy="2813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line="259" w:lineRule="atLeast"/>
        <w:rPr>
          <w:rFonts w:cs="Calibri"/>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In informatica, l’organizzazione dei file su disco, gestita dal </w:t>
      </w:r>
      <w:r>
        <w:rPr>
          <w:rFonts w:ascii="TimesNewRoman" w:hAnsi="TimesNewRoman" w:cs="TimesNewRoman"/>
          <w:i/>
          <w:iCs/>
          <w:sz w:val="19"/>
          <w:szCs w:val="19"/>
          <w:lang w:val="it"/>
        </w:rPr>
        <w:t xml:space="preserve">file system </w:t>
      </w:r>
      <w:r>
        <w:rPr>
          <w:rFonts w:ascii="TimesNewRoman" w:hAnsi="TimesNewRoman" w:cs="TimesNewRoman"/>
          <w:sz w:val="19"/>
          <w:szCs w:val="19"/>
          <w:lang w:val="it"/>
        </w:rPr>
        <w:t xml:space="preserve">del sistema operativo, rappresenta un esempio di albero, nel quale la radice è la directory principale (detta appunto </w:t>
      </w:r>
      <w:r>
        <w:rPr>
          <w:rFonts w:ascii="TimesNewRoman" w:hAnsi="TimesNewRoman" w:cs="TimesNewRoman"/>
          <w:b/>
          <w:bCs/>
          <w:sz w:val="19"/>
          <w:szCs w:val="19"/>
          <w:lang w:val="it"/>
        </w:rPr>
        <w:t xml:space="preserve">root </w:t>
      </w:r>
      <w:r>
        <w:rPr>
          <w:rFonts w:ascii="TimesNewRoman" w:hAnsi="TimesNewRoman" w:cs="TimesNewRoman"/>
          <w:sz w:val="19"/>
          <w:szCs w:val="19"/>
          <w:lang w:val="it"/>
        </w:rPr>
        <w:t xml:space="preserve">), i nodi sono le cartelle (directory) e le foglie sono i file o le sottodirectory vuote. </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Il </w:t>
      </w:r>
      <w:r>
        <w:rPr>
          <w:rFonts w:ascii="TimesNewRoman" w:hAnsi="TimesNewRoman" w:cs="TimesNewRoman"/>
          <w:b/>
          <w:sz w:val="19"/>
          <w:szCs w:val="19"/>
          <w:lang w:val="it"/>
        </w:rPr>
        <w:t>grado</w:t>
      </w:r>
      <w:r>
        <w:rPr>
          <w:rFonts w:ascii="TimesNewRoman" w:hAnsi="TimesNewRoman" w:cs="TimesNewRoman"/>
          <w:sz w:val="19"/>
          <w:szCs w:val="19"/>
          <w:lang w:val="it"/>
        </w:rPr>
        <w:t xml:space="preserve"> invece è il numero di “figli” massimo che un nodo ha all’interno dello stesso albero. Per quello sopra: c’è chi ha grado 0 (es v3, v10…) chi ha grado 1 (es v6), che ha grado 2 (v2, v7) e chi, infine, grado 3 (es v1 e v4). Il grado dell’albero è dunque 3</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u w:val="single"/>
          <w:lang w:val="it"/>
        </w:rPr>
        <w:t>Definizione ricorsiva</w:t>
      </w:r>
    </w:p>
    <w:p w:rsidR="00A448E8" w:rsidRDefault="00A448E8">
      <w:pPr>
        <w:widowControl w:val="0"/>
        <w:autoSpaceDE w:val="0"/>
        <w:spacing w:after="0" w:line="240" w:lineRule="auto"/>
        <w:rPr>
          <w:rFonts w:ascii="TimesNewRoman" w:hAnsi="TimesNewRoman" w:cs="TimesNewRoman"/>
          <w:b/>
          <w:sz w:val="19"/>
          <w:szCs w:val="19"/>
          <w:lang w:val="it"/>
        </w:rPr>
      </w:pPr>
      <w:r>
        <w:rPr>
          <w:rFonts w:ascii="TimesNewRoman" w:hAnsi="TimesNewRoman" w:cs="TimesNewRoman"/>
          <w:sz w:val="19"/>
          <w:szCs w:val="19"/>
          <w:lang w:val="it"/>
        </w:rPr>
        <w:t>Si dice così (ricorsiva) poichè espressa in funzione di altri alberi, non fa riferimento agli archi</w:t>
      </w:r>
    </w:p>
    <w:p w:rsidR="00A448E8" w:rsidRDefault="00A448E8">
      <w:pPr>
        <w:widowControl w:val="0"/>
        <w:autoSpaceDE w:val="0"/>
        <w:spacing w:after="0" w:line="240" w:lineRule="auto"/>
        <w:ind w:left="720"/>
        <w:rPr>
          <w:rFonts w:ascii="TimesNewRoman" w:hAnsi="TimesNewRoman" w:cs="TimesNewRoman"/>
          <w:b/>
          <w:sz w:val="19"/>
          <w:szCs w:val="19"/>
          <w:lang w:val="it"/>
        </w:rPr>
      </w:pPr>
      <w:r>
        <w:rPr>
          <w:rFonts w:ascii="TimesNewRoman" w:hAnsi="TimesNewRoman" w:cs="TimesNewRoman"/>
          <w:b/>
          <w:sz w:val="19"/>
          <w:szCs w:val="19"/>
          <w:lang w:val="it"/>
        </w:rPr>
        <w:t>un albero è un insieme costituito da uno o più nodi tale che:</w:t>
      </w:r>
    </w:p>
    <w:p w:rsidR="00A448E8" w:rsidRDefault="00A448E8">
      <w:pPr>
        <w:widowControl w:val="0"/>
        <w:numPr>
          <w:ilvl w:val="0"/>
          <w:numId w:val="2"/>
        </w:numPr>
        <w:tabs>
          <w:tab w:val="left" w:pos="1440"/>
        </w:tabs>
        <w:autoSpaceDE w:val="0"/>
        <w:spacing w:after="0" w:line="240" w:lineRule="auto"/>
        <w:ind w:left="1440"/>
        <w:rPr>
          <w:rFonts w:ascii="TimesNewRoman" w:hAnsi="TimesNewRoman" w:cs="TimesNewRoman"/>
          <w:b/>
          <w:sz w:val="19"/>
          <w:szCs w:val="19"/>
          <w:lang w:val="it"/>
        </w:rPr>
      </w:pPr>
      <w:r>
        <w:rPr>
          <w:rFonts w:ascii="TimesNewRoman" w:hAnsi="TimesNewRoman" w:cs="TimesNewRoman"/>
          <w:b/>
          <w:sz w:val="19"/>
          <w:szCs w:val="19"/>
          <w:lang w:val="it"/>
        </w:rPr>
        <w:t>un particolare nodo è designato come radice</w:t>
      </w:r>
    </w:p>
    <w:p w:rsidR="00A448E8" w:rsidRDefault="00A448E8">
      <w:pPr>
        <w:widowControl w:val="0"/>
        <w:numPr>
          <w:ilvl w:val="0"/>
          <w:numId w:val="2"/>
        </w:numPr>
        <w:tabs>
          <w:tab w:val="left" w:pos="1440"/>
        </w:tabs>
        <w:autoSpaceDE w:val="0"/>
        <w:spacing w:after="0" w:line="240" w:lineRule="auto"/>
        <w:ind w:left="1440"/>
        <w:rPr>
          <w:rFonts w:ascii="TimesNewRoman" w:hAnsi="TimesNewRoman" w:cs="TimesNewRoman"/>
          <w:b/>
          <w:sz w:val="19"/>
          <w:szCs w:val="19"/>
          <w:lang w:val="it"/>
        </w:rPr>
      </w:pPr>
      <w:r>
        <w:rPr>
          <w:rFonts w:ascii="TimesNewRoman" w:hAnsi="TimesNewRoman" w:cs="TimesNewRoman"/>
          <w:b/>
          <w:sz w:val="19"/>
          <w:szCs w:val="19"/>
          <w:lang w:val="it"/>
        </w:rPr>
        <w:t>i rimanenti nodi, se esistono, possono essere suddivisi in insiemi disgiunti, ciascuno dei quali à a sua volta un albero detto sottoalbero (si noti che ciascun sottoalbero ha una propria radice)</w:t>
      </w:r>
    </w:p>
    <w:p w:rsidR="00A448E8" w:rsidRDefault="00A448E8">
      <w:pPr>
        <w:widowControl w:val="0"/>
        <w:numPr>
          <w:ilvl w:val="0"/>
          <w:numId w:val="2"/>
        </w:numPr>
        <w:tabs>
          <w:tab w:val="left" w:pos="1440"/>
        </w:tabs>
        <w:autoSpaceDE w:val="0"/>
        <w:spacing w:after="0" w:line="240" w:lineRule="auto"/>
        <w:ind w:left="1440"/>
        <w:rPr>
          <w:rFonts w:ascii="TimesNewRoman" w:hAnsi="TimesNewRoman" w:cs="TimesNewRoman"/>
          <w:b/>
          <w:sz w:val="19"/>
          <w:szCs w:val="19"/>
          <w:lang w:val="it"/>
        </w:rPr>
      </w:pPr>
      <w:r>
        <w:rPr>
          <w:rFonts w:ascii="TimesNewRoman" w:hAnsi="TimesNewRoman" w:cs="TimesNewRoman"/>
          <w:b/>
          <w:sz w:val="19"/>
          <w:szCs w:val="19"/>
          <w:lang w:val="it"/>
        </w:rPr>
        <w:t>il grado di un nodo è il numero i sottoalberi del nodo stesso</w:t>
      </w: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u w:val="single"/>
          <w:lang w:val="it"/>
        </w:rPr>
        <w:t>Visita degli alberi</w:t>
      </w:r>
    </w:p>
    <w:p w:rsidR="00A448E8" w:rsidRDefault="00A448E8">
      <w:pPr>
        <w:widowControl w:val="0"/>
        <w:autoSpaceDE w:val="0"/>
        <w:spacing w:after="0" w:line="240" w:lineRule="auto"/>
        <w:rPr>
          <w:rFonts w:ascii="TimesNewRoman" w:hAnsi="TimesNewRoman" w:cs="TimesNewRoman"/>
          <w:b/>
          <w:sz w:val="19"/>
          <w:szCs w:val="19"/>
          <w:lang w:val="it"/>
        </w:rPr>
      </w:pPr>
      <w:r>
        <w:rPr>
          <w:rFonts w:ascii="TimesNewRoman" w:hAnsi="TimesNewRoman" w:cs="TimesNewRoman"/>
          <w:sz w:val="19"/>
          <w:szCs w:val="19"/>
          <w:lang w:val="it"/>
        </w:rPr>
        <w:t>La visita di un albero consiste nell’esaminare tutti i suoi nodi uno per uno in ordine appropriato</w:t>
      </w:r>
    </w:p>
    <w:p w:rsidR="00A448E8" w:rsidRDefault="00A448E8">
      <w:pPr>
        <w:widowControl w:val="0"/>
        <w:autoSpaceDE w:val="0"/>
        <w:spacing w:after="0" w:line="240" w:lineRule="auto"/>
        <w:rPr>
          <w:rFonts w:ascii="TimesNewRoman" w:hAnsi="TimesNewRoman" w:cs="TimesNewRoman"/>
          <w:b/>
          <w:sz w:val="19"/>
          <w:szCs w:val="19"/>
          <w:lang w:val="it"/>
        </w:rPr>
      </w:pPr>
      <w:r>
        <w:rPr>
          <w:rFonts w:ascii="TimesNewRoman" w:hAnsi="TimesNewRoman" w:cs="TimesNewRoman"/>
          <w:b/>
          <w:sz w:val="19"/>
          <w:szCs w:val="19"/>
          <w:lang w:val="it"/>
        </w:rPr>
        <w:t xml:space="preserve">soluzione banale e fortemente inefficiente: </w:t>
      </w:r>
      <w:r>
        <w:rPr>
          <w:rFonts w:ascii="TimesNewRoman" w:hAnsi="TimesNewRoman" w:cs="TimesNewRoman"/>
          <w:sz w:val="19"/>
          <w:szCs w:val="19"/>
          <w:lang w:val="it"/>
        </w:rPr>
        <w:t>ripartire ogni volta dalla radice, dopo aver esaminato un nodo</w:t>
      </w:r>
    </w:p>
    <w:p w:rsidR="00A448E8" w:rsidRDefault="00A448E8">
      <w:pPr>
        <w:widowControl w:val="0"/>
        <w:autoSpaceDE w:val="0"/>
        <w:spacing w:after="0" w:line="240" w:lineRule="auto"/>
      </w:pPr>
      <w:r>
        <w:rPr>
          <w:rFonts w:ascii="TimesNewRoman" w:hAnsi="TimesNewRoman" w:cs="TimesNewRoman"/>
          <w:b/>
          <w:sz w:val="19"/>
          <w:szCs w:val="19"/>
          <w:lang w:val="it"/>
        </w:rPr>
        <w:t xml:space="preserve">soluzione migliore </w:t>
      </w:r>
    </w:p>
    <w:p w:rsidR="00A448E8" w:rsidRDefault="009F5B60">
      <w:pPr>
        <w:widowControl w:val="0"/>
        <w:autoSpaceDE w:val="0"/>
        <w:spacing w:after="0" w:line="240" w:lineRule="auto"/>
        <w:rPr>
          <w:rFonts w:ascii="TimesNewRoman" w:hAnsi="TimesNewRoman" w:cs="TimesNewRoman"/>
          <w:sz w:val="19"/>
          <w:szCs w:val="19"/>
          <w:lang w:val="it"/>
        </w:rPr>
      </w:pPr>
      <w:r>
        <w:rPr>
          <w:noProof/>
        </w:rPr>
        <w:drawing>
          <wp:anchor distT="0" distB="0" distL="114935" distR="114935" simplePos="0" relativeHeight="251655680" behindDoc="0" locked="0" layoutInCell="1" allowOverlap="1">
            <wp:simplePos x="0" y="0"/>
            <wp:positionH relativeFrom="column">
              <wp:posOffset>3941445</wp:posOffset>
            </wp:positionH>
            <wp:positionV relativeFrom="paragraph">
              <wp:posOffset>262890</wp:posOffset>
            </wp:positionV>
            <wp:extent cx="2589530" cy="2291715"/>
            <wp:effectExtent l="0" t="0" r="0" b="0"/>
            <wp:wrapSquare wrapText="bothSides"/>
            <wp:docPr id="5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9530" cy="22917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48E8">
        <w:rPr>
          <w:rFonts w:ascii="TimesNewRoman" w:hAnsi="TimesNewRoman" w:cs="TimesNewRoman"/>
          <w:sz w:val="19"/>
          <w:szCs w:val="19"/>
          <w:lang w:val="it"/>
        </w:rPr>
        <w:t xml:space="preserve">sono stati proposti metodi che prevedono un </w:t>
      </w:r>
      <w:r w:rsidR="00A448E8">
        <w:rPr>
          <w:rFonts w:ascii="TimesNewRoman" w:hAnsi="TimesNewRoman" w:cs="TimesNewRoman"/>
          <w:b/>
          <w:sz w:val="19"/>
          <w:szCs w:val="19"/>
          <w:lang w:val="it"/>
        </w:rPr>
        <w:t>ordinamento di visita</w:t>
      </w:r>
      <w:r w:rsidR="00A448E8">
        <w:rPr>
          <w:rFonts w:ascii="TimesNewRoman" w:hAnsi="TimesNewRoman" w:cs="TimesNewRoman"/>
          <w:sz w:val="19"/>
          <w:szCs w:val="19"/>
          <w:lang w:val="it"/>
        </w:rPr>
        <w:t xml:space="preserve"> particolarmente efficienti per alberi ordinati: questi metodi si basano su sequenze di azioni di natura ricorsiva, si distinguono per il tempo di esame di ogni nodo rispetto ai suoi sottoalberi</w:t>
      </w:r>
    </w:p>
    <w:p w:rsidR="00A448E8" w:rsidRDefault="00A448E8">
      <w:pPr>
        <w:widowControl w:val="0"/>
        <w:autoSpaceDE w:val="0"/>
        <w:spacing w:after="0" w:line="240" w:lineRule="auto"/>
        <w:rPr>
          <w:rFonts w:ascii="TimesNewRoman" w:hAnsi="TimesNewRoman" w:cs="TimesNewRoman"/>
          <w:b/>
          <w:sz w:val="19"/>
          <w:szCs w:val="19"/>
          <w:lang w:val="it"/>
        </w:rPr>
      </w:pPr>
      <w:r>
        <w:rPr>
          <w:rFonts w:ascii="TimesNewRoman" w:hAnsi="TimesNewRoman" w:cs="TimesNewRoman"/>
          <w:sz w:val="19"/>
          <w:szCs w:val="19"/>
          <w:lang w:val="it"/>
        </w:rPr>
        <w:t xml:space="preserve">Per semplicità spiegheremo questo metodo più efficiente solo per </w:t>
      </w:r>
      <w:r>
        <w:rPr>
          <w:rFonts w:ascii="TimesNewRoman" w:hAnsi="TimesNewRoman" w:cs="TimesNewRoman"/>
          <w:b/>
          <w:sz w:val="19"/>
          <w:szCs w:val="19"/>
          <w:lang w:val="it"/>
        </w:rPr>
        <w:t>l’albero binario</w:t>
      </w: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b/>
          <w:sz w:val="19"/>
          <w:szCs w:val="19"/>
          <w:lang w:val="it"/>
        </w:rPr>
        <w:t xml:space="preserve">Albero binario </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Un albero binario è un insieme di nodi, tale che:</w:t>
      </w:r>
    </w:p>
    <w:p w:rsidR="00A448E8" w:rsidRDefault="00A448E8">
      <w:pPr>
        <w:widowControl w:val="0"/>
        <w:numPr>
          <w:ilvl w:val="0"/>
          <w:numId w:val="6"/>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un particolare nodo, se il numero dei nodi e diverso da zero, è designato come radice</w:t>
      </w:r>
    </w:p>
    <w:p w:rsidR="00A448E8" w:rsidRDefault="00A448E8">
      <w:pPr>
        <w:widowControl w:val="0"/>
        <w:numPr>
          <w:ilvl w:val="0"/>
          <w:numId w:val="6"/>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 rimanenti nodi, se esistono, possono essere suddivisi in due insiemi disgiunti, ciascuno dei quali è a sua volta un albero binario (sottoalbero sinistro e destro)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L’albero binario non è un caso particolare di albero, per i seguenti due motivi:</w:t>
      </w:r>
    </w:p>
    <w:p w:rsidR="00A448E8" w:rsidRDefault="00A448E8">
      <w:pPr>
        <w:widowControl w:val="0"/>
        <w:numPr>
          <w:ilvl w:val="0"/>
          <w:numId w:val="4"/>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un albero binario può essere vuoto, mentre un albero deve contenere almeno un nodo</w:t>
      </w:r>
    </w:p>
    <w:p w:rsidR="00A448E8" w:rsidRDefault="00A448E8">
      <w:pPr>
        <w:widowControl w:val="0"/>
        <w:numPr>
          <w:ilvl w:val="0"/>
          <w:numId w:val="4"/>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ciascuno dei due sottoalberi della radice conserva la propria identità di sottoalbero destro e sinistro anche se l’altro sottoalbero è vuoto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A448E8">
      <w:pPr>
        <w:widowControl w:val="0"/>
        <w:autoSpaceDE w:val="0"/>
        <w:spacing w:after="0" w:line="240" w:lineRule="auto"/>
        <w:rPr>
          <w:rFonts w:ascii="TimesNewRoman" w:hAnsi="TimesNewRoman" w:cs="TimesNewRoman"/>
          <w:b/>
          <w:sz w:val="19"/>
          <w:szCs w:val="19"/>
          <w:lang w:val="it"/>
        </w:rPr>
      </w:pPr>
    </w:p>
    <w:p w:rsidR="00A448E8" w:rsidRDefault="009F5B60">
      <w:pPr>
        <w:widowControl w:val="0"/>
        <w:autoSpaceDE w:val="0"/>
        <w:spacing w:after="0" w:line="240" w:lineRule="auto"/>
        <w:rPr>
          <w:rFonts w:ascii="TimesNewRoman" w:hAnsi="TimesNewRoman" w:cs="TimesNewRoman"/>
          <w:sz w:val="19"/>
          <w:szCs w:val="19"/>
          <w:lang w:val="it"/>
        </w:rPr>
      </w:pPr>
      <w:r>
        <w:rPr>
          <w:noProof/>
        </w:rPr>
        <w:drawing>
          <wp:anchor distT="0" distB="0" distL="114935" distR="114935" simplePos="0" relativeHeight="251656704" behindDoc="0" locked="0" layoutInCell="1" allowOverlap="1">
            <wp:simplePos x="0" y="0"/>
            <wp:positionH relativeFrom="column">
              <wp:posOffset>3484245</wp:posOffset>
            </wp:positionH>
            <wp:positionV relativeFrom="paragraph">
              <wp:posOffset>-208915</wp:posOffset>
            </wp:positionV>
            <wp:extent cx="2741930" cy="2250440"/>
            <wp:effectExtent l="0" t="0" r="0" b="0"/>
            <wp:wrapSquare wrapText="bothSides"/>
            <wp:docPr id="5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1930" cy="2250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48E8">
        <w:rPr>
          <w:rFonts w:ascii="TimesNewRoman" w:hAnsi="TimesNewRoman" w:cs="TimesNewRoman"/>
          <w:b/>
          <w:sz w:val="19"/>
          <w:szCs w:val="19"/>
          <w:lang w:val="it"/>
        </w:rPr>
        <w:t xml:space="preserve">Visite </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visita in </w:t>
      </w:r>
      <w:r>
        <w:rPr>
          <w:rFonts w:ascii="TimesNewRoman" w:hAnsi="TimesNewRoman" w:cs="TimesNewRoman"/>
          <w:b/>
          <w:sz w:val="19"/>
          <w:szCs w:val="19"/>
          <w:lang w:val="it"/>
        </w:rPr>
        <w:t>ordine simmetrico</w:t>
      </w:r>
      <w:r>
        <w:rPr>
          <w:rFonts w:ascii="TimesNewRoman" w:hAnsi="TimesNewRoman" w:cs="TimesNewRoman"/>
          <w:sz w:val="19"/>
          <w:szCs w:val="19"/>
          <w:lang w:val="it"/>
        </w:rPr>
        <w:t xml:space="preserve"> prevede:</w:t>
      </w:r>
    </w:p>
    <w:p w:rsidR="00A448E8" w:rsidRDefault="00A448E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visita il sottoalbero sinistro, in ordine simmetrico</w:t>
      </w:r>
    </w:p>
    <w:p w:rsidR="00A448E8" w:rsidRDefault="00A448E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esamina la radice</w:t>
      </w:r>
    </w:p>
    <w:p w:rsidR="00A448E8" w:rsidRDefault="00A448E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visita il sottoalbero destro, in ordine simmetrico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la scrittura equivalente alla sequenza di visita è la sequente:</w:t>
      </w:r>
    </w:p>
    <w:p w:rsidR="00A448E8" w:rsidRDefault="00A448E8">
      <w:pPr>
        <w:widowControl w:val="0"/>
        <w:autoSpaceDE w:val="0"/>
        <w:spacing w:after="0" w:line="240" w:lineRule="auto"/>
        <w:jc w:val="center"/>
        <w:rPr>
          <w:rFonts w:ascii="TimesNewRoman" w:hAnsi="TimesNewRoman" w:cs="TimesNewRoman"/>
          <w:sz w:val="19"/>
          <w:szCs w:val="19"/>
          <w:lang w:val="it"/>
        </w:rPr>
      </w:pPr>
      <w:r>
        <w:rPr>
          <w:rFonts w:ascii="TimesNewRoman" w:hAnsi="TimesNewRoman" w:cs="TimesNewRoman"/>
          <w:sz w:val="19"/>
          <w:szCs w:val="19"/>
          <w:lang w:val="it"/>
        </w:rPr>
        <w:t xml:space="preserve">v7 v4 v11 </w:t>
      </w:r>
      <w:r w:rsidR="00A72E28">
        <w:rPr>
          <w:rFonts w:ascii="TimesNewRoman" w:hAnsi="TimesNewRoman" w:cs="TimesNewRoman"/>
          <w:sz w:val="19"/>
          <w:szCs w:val="19"/>
          <w:lang w:val="it"/>
        </w:rPr>
        <w:t xml:space="preserve">v8 </w:t>
      </w:r>
      <w:r>
        <w:rPr>
          <w:rFonts w:ascii="TimesNewRoman" w:hAnsi="TimesNewRoman" w:cs="TimesNewRoman"/>
          <w:sz w:val="19"/>
          <w:szCs w:val="19"/>
          <w:lang w:val="it"/>
        </w:rPr>
        <w:t>v2 v</w:t>
      </w:r>
      <w:r w:rsidR="00A72E28">
        <w:rPr>
          <w:rFonts w:ascii="TimesNewRoman" w:hAnsi="TimesNewRoman" w:cs="TimesNewRoman"/>
          <w:sz w:val="19"/>
          <w:szCs w:val="19"/>
          <w:lang w:val="it"/>
        </w:rPr>
        <w:t>1</w:t>
      </w:r>
      <w:r>
        <w:rPr>
          <w:rFonts w:ascii="TimesNewRoman" w:hAnsi="TimesNewRoman" w:cs="TimesNewRoman"/>
          <w:sz w:val="19"/>
          <w:szCs w:val="19"/>
          <w:lang w:val="it"/>
        </w:rPr>
        <w:t xml:space="preserve"> v5 v3 v9 v12 v6 v10</w:t>
      </w:r>
    </w:p>
    <w:p w:rsidR="00A448E8" w:rsidRDefault="00A448E8">
      <w:pPr>
        <w:widowControl w:val="0"/>
        <w:autoSpaceDE w:val="0"/>
        <w:spacing w:after="0" w:line="240" w:lineRule="auto"/>
        <w:jc w:val="center"/>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E’ inoltre possibile visitarlo in ordine </w:t>
      </w:r>
      <w:r>
        <w:rPr>
          <w:rFonts w:ascii="TimesNewRoman" w:hAnsi="TimesNewRoman" w:cs="TimesNewRoman"/>
          <w:b/>
          <w:sz w:val="19"/>
          <w:szCs w:val="19"/>
          <w:lang w:val="it"/>
        </w:rPr>
        <w:t>anticipato</w:t>
      </w:r>
      <w:r>
        <w:rPr>
          <w:rFonts w:ascii="TimesNewRoman" w:hAnsi="TimesNewRoman" w:cs="TimesNewRoman"/>
          <w:sz w:val="19"/>
          <w:szCs w:val="19"/>
          <w:lang w:val="it"/>
        </w:rPr>
        <w:t xml:space="preserve"> e </w:t>
      </w:r>
      <w:r>
        <w:rPr>
          <w:rFonts w:ascii="TimesNewRoman" w:hAnsi="TimesNewRoman" w:cs="TimesNewRoman"/>
          <w:b/>
          <w:sz w:val="19"/>
          <w:szCs w:val="19"/>
          <w:lang w:val="it"/>
        </w:rPr>
        <w:t>differito</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(sequenza di visita per l’albero dell’esempio)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ordine anticipato</w:t>
      </w:r>
    </w:p>
    <w:p w:rsidR="00A72E28" w:rsidRDefault="00A72E28" w:rsidP="00A72E2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La visita in </w:t>
      </w:r>
      <w:r>
        <w:rPr>
          <w:rFonts w:ascii="TimesNewRoman" w:hAnsi="TimesNewRoman" w:cs="TimesNewRoman"/>
          <w:b/>
          <w:sz w:val="19"/>
          <w:szCs w:val="19"/>
          <w:lang w:val="it"/>
        </w:rPr>
        <w:t>ordine anticipato</w:t>
      </w:r>
      <w:r>
        <w:rPr>
          <w:rFonts w:ascii="TimesNewRoman" w:hAnsi="TimesNewRoman" w:cs="TimesNewRoman"/>
          <w:sz w:val="19"/>
          <w:szCs w:val="19"/>
          <w:lang w:val="it"/>
        </w:rPr>
        <w:t xml:space="preserve"> prevede:</w:t>
      </w:r>
    </w:p>
    <w:p w:rsidR="00A72E28" w:rsidRDefault="00A72E28" w:rsidP="00A72E2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esamina la radice</w:t>
      </w:r>
    </w:p>
    <w:p w:rsidR="00A72E28" w:rsidRDefault="00A72E28" w:rsidP="00A72E2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visita il sottoalbero sinistro, in ordine </w:t>
      </w:r>
      <w:r>
        <w:rPr>
          <w:rFonts w:ascii="TimesNewRoman" w:hAnsi="TimesNewRoman" w:cs="TimesNewRoman"/>
          <w:b/>
          <w:sz w:val="19"/>
          <w:szCs w:val="19"/>
          <w:lang w:val="it"/>
        </w:rPr>
        <w:t>anticipato</w:t>
      </w:r>
    </w:p>
    <w:p w:rsidR="00A72E28" w:rsidRDefault="00A72E28" w:rsidP="00A72E28">
      <w:pPr>
        <w:widowControl w:val="0"/>
        <w:numPr>
          <w:ilvl w:val="0"/>
          <w:numId w:val="3"/>
        </w:numPr>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 xml:space="preserve">visita il sottoalbero destro, in ordine </w:t>
      </w:r>
      <w:r>
        <w:rPr>
          <w:rFonts w:ascii="TimesNewRoman" w:hAnsi="TimesNewRoman" w:cs="TimesNewRoman"/>
          <w:b/>
          <w:sz w:val="19"/>
          <w:szCs w:val="19"/>
          <w:lang w:val="it"/>
        </w:rPr>
        <w:t>anticipato</w:t>
      </w:r>
    </w:p>
    <w:p w:rsidR="00A72E28" w:rsidRDefault="00A72E28" w:rsidP="00A72E28">
      <w:pPr>
        <w:widowControl w:val="0"/>
        <w:autoSpaceDE w:val="0"/>
        <w:spacing w:after="0" w:line="240" w:lineRule="auto"/>
        <w:ind w:left="360"/>
        <w:rPr>
          <w:rFonts w:ascii="TimesNewRoman" w:hAnsi="TimesNewRoman" w:cs="TimesNewRoman"/>
          <w:sz w:val="19"/>
          <w:szCs w:val="19"/>
          <w:lang w:val="it"/>
        </w:rPr>
      </w:pPr>
    </w:p>
    <w:p w:rsidR="00A448E8" w:rsidRDefault="00A448E8" w:rsidP="00A72E28">
      <w:pPr>
        <w:widowControl w:val="0"/>
        <w:autoSpaceDE w:val="0"/>
        <w:spacing w:after="0" w:line="240" w:lineRule="auto"/>
        <w:ind w:left="720" w:firstLine="720"/>
        <w:rPr>
          <w:rFonts w:ascii="TimesNewRoman" w:hAnsi="TimesNewRoman" w:cs="TimesNewRoman"/>
          <w:sz w:val="19"/>
          <w:szCs w:val="19"/>
          <w:lang w:val="it"/>
        </w:rPr>
      </w:pPr>
      <w:r>
        <w:rPr>
          <w:rFonts w:ascii="TimesNewRoman" w:hAnsi="TimesNewRoman" w:cs="TimesNewRoman"/>
          <w:sz w:val="19"/>
          <w:szCs w:val="19"/>
          <w:lang w:val="it"/>
        </w:rPr>
        <w:t>v1 v2 v4 v7 v8 v11 v3 v5 v6 v9 v12 v10</w:t>
      </w: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ordine differito</w:t>
      </w:r>
    </w:p>
    <w:p w:rsidR="00A448E8" w:rsidRDefault="00A448E8">
      <w:pPr>
        <w:widowControl w:val="0"/>
        <w:autoSpaceDE w:val="0"/>
        <w:spacing w:after="0" w:line="240" w:lineRule="auto"/>
        <w:ind w:left="720"/>
        <w:rPr>
          <w:rFonts w:ascii="TimesNewRoman" w:hAnsi="TimesNewRoman" w:cs="TimesNewRoman"/>
          <w:sz w:val="19"/>
          <w:szCs w:val="19"/>
          <w:lang w:val="it"/>
        </w:rPr>
      </w:pPr>
      <w:r>
        <w:rPr>
          <w:rFonts w:ascii="TimesNewRoman" w:hAnsi="TimesNewRoman" w:cs="TimesNewRoman"/>
          <w:sz w:val="19"/>
          <w:szCs w:val="19"/>
          <w:lang w:val="it"/>
        </w:rPr>
        <w:t xml:space="preserve">        </w:t>
      </w:r>
      <w:r w:rsidR="00A72E28">
        <w:rPr>
          <w:rFonts w:ascii="TimesNewRoman" w:hAnsi="TimesNewRoman" w:cs="TimesNewRoman"/>
          <w:sz w:val="19"/>
          <w:szCs w:val="19"/>
          <w:lang w:val="it"/>
        </w:rPr>
        <w:tab/>
      </w:r>
      <w:r>
        <w:rPr>
          <w:rFonts w:ascii="TimesNewRoman" w:hAnsi="TimesNewRoman" w:cs="TimesNewRoman"/>
          <w:sz w:val="19"/>
          <w:szCs w:val="19"/>
          <w:lang w:val="it"/>
        </w:rPr>
        <w:t>v7 v11 v8 v4 v2 v5 v12 v9 v10 v6 v3 v1</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Infine per rappresentare un albero in modo concreto possiamo usare un vettore (o una tabella) con questa regola che diamo solo per gli alberi binari: se un nodo è in posizione i, il suo figlio sinistro è in posizione (2*i) e quello destro in (2*i)+1</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A448E8">
      <w:pPr>
        <w:widowControl w:val="0"/>
        <w:autoSpaceDE w:val="0"/>
        <w:spacing w:after="0" w:line="240" w:lineRule="auto"/>
        <w:rPr>
          <w:rFonts w:ascii="TimesNewRoman" w:hAnsi="TimesNewRoman" w:cs="TimesNewRoman"/>
          <w:sz w:val="19"/>
          <w:szCs w:val="19"/>
          <w:lang w:val="it"/>
        </w:rPr>
      </w:pPr>
      <w:r>
        <w:rPr>
          <w:rFonts w:ascii="TimesNewRoman" w:hAnsi="TimesNewRoman" w:cs="TimesNewRoman"/>
          <w:sz w:val="19"/>
          <w:szCs w:val="19"/>
          <w:lang w:val="it"/>
        </w:rPr>
        <w:t>Es. valido per l’albero qui a fianco</w:t>
      </w:r>
    </w:p>
    <w:p w:rsidR="00A448E8" w:rsidRDefault="00A448E8">
      <w:pPr>
        <w:widowControl w:val="0"/>
        <w:autoSpaceDE w:val="0"/>
        <w:spacing w:after="0" w:line="240" w:lineRule="auto"/>
        <w:rPr>
          <w:rFonts w:ascii="TimesNewRoman" w:hAnsi="TimesNewRoman" w:cs="TimesNewRoman"/>
          <w:sz w:val="19"/>
          <w:szCs w:val="19"/>
          <w:lang w:val="it"/>
        </w:rPr>
      </w:pPr>
    </w:p>
    <w:p w:rsidR="00A448E8" w:rsidRDefault="009F5B60">
      <w:pPr>
        <w:widowControl w:val="0"/>
        <w:autoSpaceDE w:val="0"/>
        <w:spacing w:after="0" w:line="240" w:lineRule="auto"/>
      </w:pPr>
      <w:r>
        <w:rPr>
          <w:noProof/>
        </w:rPr>
        <mc:AlternateContent>
          <mc:Choice Requires="wpg">
            <w:drawing>
              <wp:anchor distT="0" distB="0" distL="0" distR="0" simplePos="0" relativeHeight="251660800" behindDoc="0" locked="0" layoutInCell="1" allowOverlap="1">
                <wp:simplePos x="0" y="0"/>
                <wp:positionH relativeFrom="column">
                  <wp:posOffset>-15240</wp:posOffset>
                </wp:positionH>
                <wp:positionV relativeFrom="paragraph">
                  <wp:posOffset>123190</wp:posOffset>
                </wp:positionV>
                <wp:extent cx="6666230" cy="266065"/>
                <wp:effectExtent l="0" t="0" r="0" b="0"/>
                <wp:wrapNone/>
                <wp:docPr id="3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266065"/>
                          <a:chOff x="-24" y="194"/>
                          <a:chExt cx="10499" cy="419"/>
                        </a:xfrm>
                      </wpg:grpSpPr>
                      <wps:wsp>
                        <wps:cNvPr id="35" name="Text Box 31"/>
                        <wps:cNvSpPr txBox="1">
                          <a:spLocks noChangeArrowheads="1"/>
                        </wps:cNvSpPr>
                        <wps:spPr bwMode="auto">
                          <a:xfrm>
                            <a:off x="-24"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V1</w:t>
                              </w:r>
                            </w:p>
                          </w:txbxContent>
                        </wps:txbx>
                        <wps:bodyPr rot="0" vert="horz" wrap="square" lIns="91440" tIns="45720" rIns="91440" bIns="45720" anchor="t" anchorCtr="0">
                          <a:noAutofit/>
                        </wps:bodyPr>
                      </wps:wsp>
                      <wps:wsp>
                        <wps:cNvPr id="36" name="Text Box 32"/>
                        <wps:cNvSpPr txBox="1">
                          <a:spLocks noChangeArrowheads="1"/>
                        </wps:cNvSpPr>
                        <wps:spPr bwMode="auto">
                          <a:xfrm>
                            <a:off x="501"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V2</w:t>
                              </w:r>
                            </w:p>
                          </w:txbxContent>
                        </wps:txbx>
                        <wps:bodyPr rot="0" vert="horz" wrap="square" lIns="91440" tIns="45720" rIns="91440" bIns="45720" anchor="t" anchorCtr="0">
                          <a:noAutofit/>
                        </wps:bodyPr>
                      </wps:wsp>
                      <wps:wsp>
                        <wps:cNvPr id="37" name="Text Box 33"/>
                        <wps:cNvSpPr txBox="1">
                          <a:spLocks noChangeArrowheads="1"/>
                        </wps:cNvSpPr>
                        <wps:spPr bwMode="auto">
                          <a:xfrm>
                            <a:off x="1026"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V3</w:t>
                              </w:r>
                            </w:p>
                          </w:txbxContent>
                        </wps:txbx>
                        <wps:bodyPr rot="0" vert="horz" wrap="square" lIns="91440" tIns="45720" rIns="91440" bIns="45720" anchor="t" anchorCtr="0">
                          <a:noAutofit/>
                        </wps:bodyPr>
                      </wps:wsp>
                      <wps:wsp>
                        <wps:cNvPr id="38" name="Text Box 34"/>
                        <wps:cNvSpPr txBox="1">
                          <a:spLocks noChangeArrowheads="1"/>
                        </wps:cNvSpPr>
                        <wps:spPr bwMode="auto">
                          <a:xfrm>
                            <a:off x="1551"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V4</w:t>
                              </w:r>
                            </w:p>
                          </w:txbxContent>
                        </wps:txbx>
                        <wps:bodyPr rot="0" vert="horz" wrap="square" lIns="91440" tIns="45720" rIns="91440" bIns="45720" anchor="t" anchorCtr="0">
                          <a:noAutofit/>
                        </wps:bodyPr>
                      </wps:wsp>
                      <wps:wsp>
                        <wps:cNvPr id="39" name="Text Box 35"/>
                        <wps:cNvSpPr txBox="1">
                          <a:spLocks noChangeArrowheads="1"/>
                        </wps:cNvSpPr>
                        <wps:spPr bwMode="auto">
                          <a:xfrm>
                            <a:off x="2076"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Text Box 36"/>
                        <wps:cNvSpPr txBox="1">
                          <a:spLocks noChangeArrowheads="1"/>
                        </wps:cNvSpPr>
                        <wps:spPr bwMode="auto">
                          <a:xfrm>
                            <a:off x="2601"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V5</w:t>
                              </w:r>
                            </w:p>
                          </w:txbxContent>
                        </wps:txbx>
                        <wps:bodyPr rot="0" vert="horz" wrap="square" lIns="91440" tIns="45720" rIns="91440" bIns="45720" anchor="t" anchorCtr="0">
                          <a:noAutofit/>
                        </wps:bodyPr>
                      </wps:wsp>
                      <wps:wsp>
                        <wps:cNvPr id="41" name="Text Box 37"/>
                        <wps:cNvSpPr txBox="1">
                          <a:spLocks noChangeArrowheads="1"/>
                        </wps:cNvSpPr>
                        <wps:spPr bwMode="auto">
                          <a:xfrm>
                            <a:off x="3126"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V6</w:t>
                              </w:r>
                            </w:p>
                          </w:txbxContent>
                        </wps:txbx>
                        <wps:bodyPr rot="0" vert="horz" wrap="square" lIns="91440" tIns="45720" rIns="91440" bIns="45720" anchor="t" anchorCtr="0">
                          <a:noAutofit/>
                        </wps:bodyPr>
                      </wps:wsp>
                      <wps:wsp>
                        <wps:cNvPr id="42" name="Text Box 38"/>
                        <wps:cNvSpPr txBox="1">
                          <a:spLocks noChangeArrowheads="1"/>
                        </wps:cNvSpPr>
                        <wps:spPr bwMode="auto">
                          <a:xfrm>
                            <a:off x="3651"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V7</w:t>
                              </w:r>
                            </w:p>
                          </w:txbxContent>
                        </wps:txbx>
                        <wps:bodyPr rot="0" vert="horz" wrap="square" lIns="91440" tIns="45720" rIns="91440" bIns="45720" anchor="t" anchorCtr="0">
                          <a:noAutofit/>
                        </wps:bodyPr>
                      </wps:wsp>
                      <wps:wsp>
                        <wps:cNvPr id="43" name="Text Box 39"/>
                        <wps:cNvSpPr txBox="1">
                          <a:spLocks noChangeArrowheads="1"/>
                        </wps:cNvSpPr>
                        <wps:spPr bwMode="auto">
                          <a:xfrm>
                            <a:off x="4176"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V8</w:t>
                              </w:r>
                            </w:p>
                          </w:txbxContent>
                        </wps:txbx>
                        <wps:bodyPr rot="0" vert="horz" wrap="square" lIns="91440" tIns="45720" rIns="91440" bIns="45720" anchor="t" anchorCtr="0">
                          <a:noAutofit/>
                        </wps:bodyPr>
                      </wps:wsp>
                      <wps:wsp>
                        <wps:cNvPr id="44" name="Rectangle 40"/>
                        <wps:cNvSpPr>
                          <a:spLocks noChangeArrowheads="1"/>
                        </wps:cNvSpPr>
                        <wps:spPr bwMode="auto">
                          <a:xfrm>
                            <a:off x="4702"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5" name="Text Box 41"/>
                        <wps:cNvSpPr txBox="1">
                          <a:spLocks noChangeArrowheads="1"/>
                        </wps:cNvSpPr>
                        <wps:spPr bwMode="auto">
                          <a:xfrm>
                            <a:off x="5226"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 xml:space="preserve"> </w:t>
                              </w:r>
                            </w:p>
                          </w:txbxContent>
                        </wps:txbx>
                        <wps:bodyPr rot="0" vert="horz" wrap="square" lIns="91440" tIns="45720" rIns="91440" bIns="45720" anchor="t" anchorCtr="0">
                          <a:noAutofit/>
                        </wps:bodyPr>
                      </wps:wsp>
                      <wps:wsp>
                        <wps:cNvPr id="46" name="Text Box 42"/>
                        <wps:cNvSpPr txBox="1">
                          <a:spLocks noChangeArrowheads="1"/>
                        </wps:cNvSpPr>
                        <wps:spPr bwMode="auto">
                          <a:xfrm>
                            <a:off x="5751"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7" name="Text Box 43"/>
                        <wps:cNvSpPr txBox="1">
                          <a:spLocks noChangeArrowheads="1"/>
                        </wps:cNvSpPr>
                        <wps:spPr bwMode="auto">
                          <a:xfrm>
                            <a:off x="6276"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8" name="Text Box 44"/>
                        <wps:cNvSpPr txBox="1">
                          <a:spLocks noChangeArrowheads="1"/>
                        </wps:cNvSpPr>
                        <wps:spPr bwMode="auto">
                          <a:xfrm>
                            <a:off x="6801" y="194"/>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szCs w:val="16"/>
                                </w:rPr>
                              </w:pPr>
                              <w:r>
                                <w:rPr>
                                  <w:sz w:val="16"/>
                                  <w:szCs w:val="16"/>
                                </w:rPr>
                                <w:t>V9</w:t>
                              </w:r>
                            </w:p>
                          </w:txbxContent>
                        </wps:txbx>
                        <wps:bodyPr rot="0" vert="horz" wrap="square" lIns="91440" tIns="45720" rIns="91440" bIns="45720" anchor="t" anchorCtr="0">
                          <a:noAutofit/>
                        </wps:bodyPr>
                      </wps:wsp>
                      <wps:wsp>
                        <wps:cNvPr id="49" name="Text Box 45"/>
                        <wps:cNvSpPr txBox="1">
                          <a:spLocks noChangeArrowheads="1"/>
                        </wps:cNvSpPr>
                        <wps:spPr bwMode="auto">
                          <a:xfrm>
                            <a:off x="7326" y="195"/>
                            <a:ext cx="691"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Pr="00777B47" w:rsidRDefault="00A448E8">
                              <w:pPr>
                                <w:rPr>
                                  <w:sz w:val="12"/>
                                  <w:szCs w:val="12"/>
                                </w:rPr>
                              </w:pPr>
                              <w:r w:rsidRPr="00777B47">
                                <w:rPr>
                                  <w:sz w:val="12"/>
                                  <w:szCs w:val="12"/>
                                </w:rPr>
                                <w:t>v10</w:t>
                              </w:r>
                            </w:p>
                          </w:txbxContent>
                        </wps:txbx>
                        <wps:bodyPr rot="0" vert="horz" wrap="none" lIns="158760" tIns="82440" rIns="158760" bIns="82440" anchor="ctr" anchorCtr="0">
                          <a:noAutofit/>
                        </wps:bodyPr>
                      </wps:wsp>
                      <wps:wsp>
                        <wps:cNvPr id="50" name="Rectangle 46"/>
                        <wps:cNvSpPr>
                          <a:spLocks noChangeArrowheads="1"/>
                        </wps:cNvSpPr>
                        <wps:spPr bwMode="auto">
                          <a:xfrm>
                            <a:off x="7852"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 name="Rectangle 47"/>
                        <wps:cNvSpPr>
                          <a:spLocks noChangeArrowheads="1"/>
                        </wps:cNvSpPr>
                        <wps:spPr bwMode="auto">
                          <a:xfrm>
                            <a:off x="8377"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Text Box 48"/>
                        <wps:cNvSpPr txBox="1">
                          <a:spLocks noChangeArrowheads="1"/>
                        </wps:cNvSpPr>
                        <wps:spPr bwMode="auto">
                          <a:xfrm>
                            <a:off x="8902" y="195"/>
                            <a:ext cx="598"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 name="Rectangle 49"/>
                        <wps:cNvSpPr>
                          <a:spLocks noChangeArrowheads="1"/>
                        </wps:cNvSpPr>
                        <wps:spPr bwMode="auto">
                          <a:xfrm>
                            <a:off x="9427"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 name="Rectangle 50"/>
                        <wps:cNvSpPr>
                          <a:spLocks noChangeArrowheads="1"/>
                        </wps:cNvSpPr>
                        <wps:spPr bwMode="auto">
                          <a:xfrm>
                            <a:off x="9952" y="195"/>
                            <a:ext cx="523" cy="418"/>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48" style="position:absolute;margin-left:-1.2pt;margin-top:9.7pt;width:524.9pt;height:20.95pt;z-index:251660800;mso-wrap-distance-left:0;mso-wrap-distance-right:0" coordorigin="-24,194" coordsize="1049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">
                <v:shape id="Text Box 31" o:spid="_x0000_s1049" type="#_x0000_t202" style="position:absolute;left:-24;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" strokeweight=".26mm">
                  <v:stroke endcap="square"/>
                  <v:textbox>
                    <w:txbxContent>
                      <w:p w:rsidR="00A448E8" w:rsidRDefault="00A448E8">
                        <w:pPr>
                          <w:rPr>
                            <w:sz w:val="16"/>
                          </w:rPr>
                        </w:pPr>
                        <w:r>
                          <w:rPr>
                            <w:sz w:val="16"/>
                          </w:rPr>
                          <w:t>V1</w:t>
                        </w:r>
                      </w:p>
                    </w:txbxContent>
                  </v:textbox>
                </v:shape>
                <v:shape id="Text Box 32" o:spid="_x0000_s1050" type="#_x0000_t202" style="position:absolute;left:501;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" strokeweight=".26mm">
                  <v:stroke endcap="square"/>
                  <v:textbox>
                    <w:txbxContent>
                      <w:p w:rsidR="00A448E8" w:rsidRDefault="00A448E8">
                        <w:pPr>
                          <w:rPr>
                            <w:sz w:val="16"/>
                          </w:rPr>
                        </w:pPr>
                        <w:r>
                          <w:rPr>
                            <w:sz w:val="16"/>
                          </w:rPr>
                          <w:t>V2</w:t>
                        </w:r>
                      </w:p>
                    </w:txbxContent>
                  </v:textbox>
                </v:shape>
                <v:shape id="Text Box 33" o:spid="_x0000_s1051" type="#_x0000_t202" style="position:absolute;left:1026;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" strokeweight=".26mm">
                  <v:stroke endcap="square"/>
                  <v:textbox>
                    <w:txbxContent>
                      <w:p w:rsidR="00A448E8" w:rsidRDefault="00A448E8">
                        <w:pPr>
                          <w:rPr>
                            <w:sz w:val="16"/>
                          </w:rPr>
                        </w:pPr>
                        <w:r>
                          <w:rPr>
                            <w:sz w:val="16"/>
                          </w:rPr>
                          <w:t>V3</w:t>
                        </w:r>
                      </w:p>
                    </w:txbxContent>
                  </v:textbox>
                </v:shape>
                <v:shape id="Text Box 34" o:spid="_x0000_s1052" type="#_x0000_t202" style="position:absolute;left:1551;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" strokeweight=".26mm">
                  <v:stroke endcap="square"/>
                  <v:textbox>
                    <w:txbxContent>
                      <w:p w:rsidR="00A448E8" w:rsidRDefault="00A448E8">
                        <w:pPr>
                          <w:rPr>
                            <w:sz w:val="16"/>
                          </w:rPr>
                        </w:pPr>
                        <w:r>
                          <w:rPr>
                            <w:sz w:val="16"/>
                          </w:rPr>
                          <w:t>V4</w:t>
                        </w:r>
                      </w:p>
                    </w:txbxContent>
                  </v:textbox>
                </v:shape>
                <v:shape id="Text Box 35" o:spid="_x0000_s1053" type="#_x0000_t202" style="position:absolute;left:2076;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" strokeweight=".26mm">
                  <v:stroke endcap="square"/>
                </v:shape>
                <v:shape id="Text Box 36" o:spid="_x0000_s1054" type="#_x0000_t202" style="position:absolute;left:2601;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" strokeweight=".26mm">
                  <v:stroke endcap="square"/>
                  <v:textbox>
                    <w:txbxContent>
                      <w:p w:rsidR="00A448E8" w:rsidRDefault="00A448E8">
                        <w:pPr>
                          <w:rPr>
                            <w:sz w:val="16"/>
                          </w:rPr>
                        </w:pPr>
                        <w:r>
                          <w:rPr>
                            <w:sz w:val="16"/>
                          </w:rPr>
                          <w:t>V5</w:t>
                        </w:r>
                      </w:p>
                    </w:txbxContent>
                  </v:textbox>
                </v:shape>
                <v:shape id="Text Box 37" o:spid="_x0000_s1055" type="#_x0000_t202" style="position:absolute;left:3126;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" strokeweight=".26mm">
                  <v:stroke endcap="square"/>
                  <v:textbox>
                    <w:txbxContent>
                      <w:p w:rsidR="00A448E8" w:rsidRDefault="00A448E8">
                        <w:pPr>
                          <w:rPr>
                            <w:sz w:val="16"/>
                          </w:rPr>
                        </w:pPr>
                        <w:r>
                          <w:rPr>
                            <w:sz w:val="16"/>
                          </w:rPr>
                          <w:t>V6</w:t>
                        </w:r>
                      </w:p>
                    </w:txbxContent>
                  </v:textbox>
                </v:shape>
                <v:shape id="Text Box 38" o:spid="_x0000_s1056" type="#_x0000_t202" style="position:absolute;left:3651;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" strokeweight=".26mm">
                  <v:stroke endcap="square"/>
                  <v:textbox>
                    <w:txbxContent>
                      <w:p w:rsidR="00A448E8" w:rsidRDefault="00A448E8">
                        <w:pPr>
                          <w:rPr>
                            <w:sz w:val="16"/>
                          </w:rPr>
                        </w:pPr>
                        <w:r>
                          <w:rPr>
                            <w:sz w:val="16"/>
                          </w:rPr>
                          <w:t>V7</w:t>
                        </w:r>
                      </w:p>
                    </w:txbxContent>
                  </v:textbox>
                </v:shape>
                <v:shape id="Text Box 39" o:spid="_x0000_s1057" type="#_x0000_t202" style="position:absolute;left:4176;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" strokeweight=".26mm">
                  <v:stroke endcap="square"/>
                  <v:textbox>
                    <w:txbxContent>
                      <w:p w:rsidR="00A448E8" w:rsidRDefault="00A448E8">
                        <w:pPr>
                          <w:rPr>
                            <w:sz w:val="16"/>
                          </w:rPr>
                        </w:pPr>
                        <w:r>
                          <w:rPr>
                            <w:sz w:val="16"/>
                          </w:rPr>
                          <w:t>V8</w:t>
                        </w:r>
                      </w:p>
                    </w:txbxContent>
                  </v:textbox>
                </v:shape>
                <v:rect id="Rectangle 40" o:spid="_x0000_s1058" style="position:absolute;left:4702;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" strokeweight=".26mm">
                  <v:stroke endcap="square"/>
                </v:rect>
                <v:shape id="Text Box 41" o:spid="_x0000_s1059" type="#_x0000_t202" style="position:absolute;left:5226;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" strokeweight=".26mm">
                  <v:stroke endcap="square"/>
                  <v:textbox>
                    <w:txbxContent>
                      <w:p w:rsidR="00A448E8" w:rsidRDefault="00A448E8">
                        <w:pPr>
                          <w:rPr>
                            <w:sz w:val="16"/>
                          </w:rPr>
                        </w:pPr>
                        <w:r>
                          <w:rPr>
                            <w:sz w:val="16"/>
                          </w:rPr>
                          <w:t xml:space="preserve"> </w:t>
                        </w:r>
                      </w:p>
                    </w:txbxContent>
                  </v:textbox>
                </v:shape>
                <v:shape id="Text Box 42" o:spid="_x0000_s1060" type="#_x0000_t202" style="position:absolute;left:5751;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" strokeweight=".26mm">
                  <v:stroke endcap="square"/>
                </v:shape>
                <v:shape id="Text Box 43" o:spid="_x0000_s1061" type="#_x0000_t202" style="position:absolute;left:6276;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" strokeweight=".26mm">
                  <v:stroke endcap="square"/>
                </v:shape>
                <v:shape id="Text Box 44" o:spid="_x0000_s1062" type="#_x0000_t202" style="position:absolute;left:6801;top:19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" strokeweight=".26mm">
                  <v:stroke endcap="square"/>
                  <v:textbox>
                    <w:txbxContent>
                      <w:p w:rsidR="00A448E8" w:rsidRDefault="00A448E8">
                        <w:pPr>
                          <w:rPr>
                            <w:sz w:val="16"/>
                            <w:szCs w:val="16"/>
                          </w:rPr>
                        </w:pPr>
                        <w:r>
                          <w:rPr>
                            <w:sz w:val="16"/>
                            <w:szCs w:val="16"/>
                          </w:rPr>
                          <w:t>V9</w:t>
                        </w:r>
                      </w:p>
                    </w:txbxContent>
                  </v:textbox>
                </v:shape>
                <v:shape id="Text Box 45" o:spid="_x0000_s1063" type="#_x0000_t202" style="position:absolute;left:7326;top:195;width:691;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" strokeweight=".26mm">
                  <v:stroke endcap="square"/>
                  <v:textbox inset="4.41mm,2.29mm,4.41mm,2.29mm">
                    <w:txbxContent>
                      <w:p w:rsidR="00A448E8" w:rsidRPr="00777B47" w:rsidRDefault="00A448E8">
                        <w:pPr>
                          <w:rPr>
                            <w:sz w:val="12"/>
                            <w:szCs w:val="12"/>
                          </w:rPr>
                        </w:pPr>
                        <w:r w:rsidRPr="00777B47">
                          <w:rPr>
                            <w:sz w:val="12"/>
                            <w:szCs w:val="12"/>
                          </w:rPr>
                          <w:t>v10</w:t>
                        </w:r>
                      </w:p>
                    </w:txbxContent>
                  </v:textbox>
                </v:shape>
                <v:rect id="Rectangle 46" o:spid="_x0000_s1064" style="position:absolute;left:7852;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" strokeweight=".26mm">
                  <v:stroke endcap="square"/>
                </v:rect>
                <v:rect id="Rectangle 47" o:spid="_x0000_s1065" style="position:absolute;left:8377;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" strokeweight=".26mm">
                  <v:stroke endcap="square"/>
                </v:rect>
                <v:shape id="Text Box 48" o:spid="_x0000_s1066" type="#_x0000_t202" style="position:absolute;left:8902;top:195;width:598;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" strokeweight=".26mm">
                  <v:stroke endcap="square"/>
                </v:shape>
                <v:rect id="Rectangle 49" o:spid="_x0000_s1067" style="position:absolute;left:9427;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" strokeweight=".26mm">
                  <v:stroke endcap="square"/>
                </v:rect>
                <v:rect id="Rectangle 50" o:spid="_x0000_s1068" style="position:absolute;left:9952;top:195;width:523;height: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" strokeweight=".26mm">
                  <v:stroke endcap="square"/>
                </v:rect>
              </v:group>
            </w:pict>
          </mc:Fallback>
        </mc:AlternateContent>
      </w:r>
      <w:r>
        <w:rPr>
          <w:noProof/>
        </w:rPr>
        <mc:AlternateContent>
          <mc:Choice Requires="wpg">
            <w:drawing>
              <wp:anchor distT="0" distB="0" distL="0" distR="0" simplePos="0" relativeHeight="251661824" behindDoc="0" locked="0" layoutInCell="1" allowOverlap="1">
                <wp:simplePos x="0" y="0"/>
                <wp:positionH relativeFrom="column">
                  <wp:posOffset>-15240</wp:posOffset>
                </wp:positionH>
                <wp:positionV relativeFrom="paragraph">
                  <wp:posOffset>447040</wp:posOffset>
                </wp:positionV>
                <wp:extent cx="6666865" cy="266065"/>
                <wp:effectExtent l="0" t="0" r="0" b="0"/>
                <wp:wrapNone/>
                <wp:docPr id="1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865" cy="266065"/>
                          <a:chOff x="-24" y="704"/>
                          <a:chExt cx="10500" cy="419"/>
                        </a:xfrm>
                      </wpg:grpSpPr>
                      <wps:wsp>
                        <wps:cNvPr id="14" name="Text Box 52"/>
                        <wps:cNvSpPr txBox="1">
                          <a:spLocks noChangeArrowheads="1"/>
                        </wps:cNvSpPr>
                        <wps:spPr bwMode="auto">
                          <a:xfrm>
                            <a:off x="-24"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1</w:t>
                              </w:r>
                            </w:p>
                          </w:txbxContent>
                        </wps:txbx>
                        <wps:bodyPr rot="0" vert="horz" wrap="square" lIns="91440" tIns="45720" rIns="91440" bIns="45720" anchor="t" anchorCtr="0">
                          <a:noAutofit/>
                        </wps:bodyPr>
                      </wps:wsp>
                      <wps:wsp>
                        <wps:cNvPr id="15" name="Text Box 53"/>
                        <wps:cNvSpPr txBox="1">
                          <a:spLocks noChangeArrowheads="1"/>
                        </wps:cNvSpPr>
                        <wps:spPr bwMode="auto">
                          <a:xfrm>
                            <a:off x="50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2</w:t>
                              </w:r>
                            </w:p>
                          </w:txbxContent>
                        </wps:txbx>
                        <wps:bodyPr rot="0" vert="horz" wrap="square" lIns="91440" tIns="45720" rIns="91440" bIns="45720" anchor="t" anchorCtr="0">
                          <a:noAutofit/>
                        </wps:bodyPr>
                      </wps:wsp>
                      <wps:wsp>
                        <wps:cNvPr id="16" name="Text Box 54"/>
                        <wps:cNvSpPr txBox="1">
                          <a:spLocks noChangeArrowheads="1"/>
                        </wps:cNvSpPr>
                        <wps:spPr bwMode="auto">
                          <a:xfrm>
                            <a:off x="102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3</w:t>
                              </w:r>
                            </w:p>
                          </w:txbxContent>
                        </wps:txbx>
                        <wps:bodyPr rot="0" vert="horz" wrap="square" lIns="91440" tIns="45720" rIns="91440" bIns="45720" anchor="t" anchorCtr="0">
                          <a:noAutofit/>
                        </wps:bodyPr>
                      </wps:wsp>
                      <wps:wsp>
                        <wps:cNvPr id="17" name="Text Box 55"/>
                        <wps:cNvSpPr txBox="1">
                          <a:spLocks noChangeArrowheads="1"/>
                        </wps:cNvSpPr>
                        <wps:spPr bwMode="auto">
                          <a:xfrm>
                            <a:off x="155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4</w:t>
                              </w:r>
                            </w:p>
                          </w:txbxContent>
                        </wps:txbx>
                        <wps:bodyPr rot="0" vert="horz" wrap="square" lIns="91440" tIns="45720" rIns="91440" bIns="45720" anchor="t" anchorCtr="0">
                          <a:noAutofit/>
                        </wps:bodyPr>
                      </wps:wsp>
                      <wps:wsp>
                        <wps:cNvPr id="18" name="Text Box 56"/>
                        <wps:cNvSpPr txBox="1">
                          <a:spLocks noChangeArrowheads="1"/>
                        </wps:cNvSpPr>
                        <wps:spPr bwMode="auto">
                          <a:xfrm>
                            <a:off x="207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5</w:t>
                              </w:r>
                            </w:p>
                          </w:txbxContent>
                        </wps:txbx>
                        <wps:bodyPr rot="0" vert="horz" wrap="square" lIns="91440" tIns="45720" rIns="91440" bIns="45720" anchor="t" anchorCtr="0">
                          <a:noAutofit/>
                        </wps:bodyPr>
                      </wps:wsp>
                      <wps:wsp>
                        <wps:cNvPr id="19" name="Text Box 57"/>
                        <wps:cNvSpPr txBox="1">
                          <a:spLocks noChangeArrowheads="1"/>
                        </wps:cNvSpPr>
                        <wps:spPr bwMode="auto">
                          <a:xfrm>
                            <a:off x="260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6</w:t>
                              </w:r>
                            </w:p>
                          </w:txbxContent>
                        </wps:txbx>
                        <wps:bodyPr rot="0" vert="horz" wrap="square" lIns="91440" tIns="45720" rIns="91440" bIns="45720" anchor="t" anchorCtr="0">
                          <a:noAutofit/>
                        </wps:bodyPr>
                      </wps:wsp>
                      <wps:wsp>
                        <wps:cNvPr id="20" name="Text Box 58"/>
                        <wps:cNvSpPr txBox="1">
                          <a:spLocks noChangeArrowheads="1"/>
                        </wps:cNvSpPr>
                        <wps:spPr bwMode="auto">
                          <a:xfrm>
                            <a:off x="312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7</w:t>
                              </w:r>
                            </w:p>
                          </w:txbxContent>
                        </wps:txbx>
                        <wps:bodyPr rot="0" vert="horz" wrap="square" lIns="91440" tIns="45720" rIns="91440" bIns="45720" anchor="t" anchorCtr="0">
                          <a:noAutofit/>
                        </wps:bodyPr>
                      </wps:wsp>
                      <wps:wsp>
                        <wps:cNvPr id="21" name="Text Box 59"/>
                        <wps:cNvSpPr txBox="1">
                          <a:spLocks noChangeArrowheads="1"/>
                        </wps:cNvSpPr>
                        <wps:spPr bwMode="auto">
                          <a:xfrm>
                            <a:off x="365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8</w:t>
                              </w:r>
                            </w:p>
                          </w:txbxContent>
                        </wps:txbx>
                        <wps:bodyPr rot="0" vert="horz" wrap="square" lIns="91440" tIns="45720" rIns="91440" bIns="45720" anchor="t" anchorCtr="0">
                          <a:noAutofit/>
                        </wps:bodyPr>
                      </wps:wsp>
                      <wps:wsp>
                        <wps:cNvPr id="22" name="Text Box 60"/>
                        <wps:cNvSpPr txBox="1">
                          <a:spLocks noChangeArrowheads="1"/>
                        </wps:cNvSpPr>
                        <wps:spPr bwMode="auto">
                          <a:xfrm>
                            <a:off x="417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9</w:t>
                              </w:r>
                            </w:p>
                          </w:txbxContent>
                        </wps:txbx>
                        <wps:bodyPr rot="0" vert="horz" wrap="square" lIns="91440" tIns="45720" rIns="91440" bIns="45720" anchor="t" anchorCtr="0">
                          <a:noAutofit/>
                        </wps:bodyPr>
                      </wps:wsp>
                      <wps:wsp>
                        <wps:cNvPr id="23" name="Text Box 61"/>
                        <wps:cNvSpPr txBox="1">
                          <a:spLocks noChangeArrowheads="1"/>
                        </wps:cNvSpPr>
                        <wps:spPr bwMode="auto">
                          <a:xfrm>
                            <a:off x="470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10</w:t>
                              </w:r>
                            </w:p>
                          </w:txbxContent>
                        </wps:txbx>
                        <wps:bodyPr rot="0" vert="horz" wrap="square" lIns="91440" tIns="45720" rIns="91440" bIns="45720" anchor="t" anchorCtr="0">
                          <a:noAutofit/>
                        </wps:bodyPr>
                      </wps:wsp>
                      <wps:wsp>
                        <wps:cNvPr id="24" name="Text Box 62"/>
                        <wps:cNvSpPr txBox="1">
                          <a:spLocks noChangeArrowheads="1"/>
                        </wps:cNvSpPr>
                        <wps:spPr bwMode="auto">
                          <a:xfrm>
                            <a:off x="522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11</w:t>
                              </w:r>
                            </w:p>
                          </w:txbxContent>
                        </wps:txbx>
                        <wps:bodyPr rot="0" vert="horz" wrap="square" lIns="91440" tIns="45720" rIns="91440" bIns="45720" anchor="t" anchorCtr="0">
                          <a:noAutofit/>
                        </wps:bodyPr>
                      </wps:wsp>
                      <wps:wsp>
                        <wps:cNvPr id="25" name="Text Box 63"/>
                        <wps:cNvSpPr txBox="1">
                          <a:spLocks noChangeArrowheads="1"/>
                        </wps:cNvSpPr>
                        <wps:spPr bwMode="auto">
                          <a:xfrm>
                            <a:off x="575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12</w:t>
                              </w:r>
                            </w:p>
                          </w:txbxContent>
                        </wps:txbx>
                        <wps:bodyPr rot="0" vert="horz" wrap="square" lIns="91440" tIns="45720" rIns="91440" bIns="45720" anchor="t" anchorCtr="0">
                          <a:noAutofit/>
                        </wps:bodyPr>
                      </wps:wsp>
                      <wps:wsp>
                        <wps:cNvPr id="26" name="Text Box 64"/>
                        <wps:cNvSpPr txBox="1">
                          <a:spLocks noChangeArrowheads="1"/>
                        </wps:cNvSpPr>
                        <wps:spPr bwMode="auto">
                          <a:xfrm>
                            <a:off x="627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rPr>
                              </w:pPr>
                              <w:r>
                                <w:rPr>
                                  <w:sz w:val="16"/>
                                </w:rPr>
                                <w:t>13</w:t>
                              </w:r>
                            </w:p>
                          </w:txbxContent>
                        </wps:txbx>
                        <wps:bodyPr rot="0" vert="horz" wrap="square" lIns="91440" tIns="45720" rIns="91440" bIns="45720" anchor="t" anchorCtr="0">
                          <a:noAutofit/>
                        </wps:bodyPr>
                      </wps:wsp>
                      <wps:wsp>
                        <wps:cNvPr id="27" name="Text Box 65"/>
                        <wps:cNvSpPr txBox="1">
                          <a:spLocks noChangeArrowheads="1"/>
                        </wps:cNvSpPr>
                        <wps:spPr bwMode="auto">
                          <a:xfrm>
                            <a:off x="680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szCs w:val="16"/>
                                </w:rPr>
                              </w:pPr>
                              <w:r>
                                <w:rPr>
                                  <w:sz w:val="16"/>
                                  <w:szCs w:val="16"/>
                                </w:rPr>
                                <w:t>14</w:t>
                              </w:r>
                            </w:p>
                          </w:txbxContent>
                        </wps:txbx>
                        <wps:bodyPr rot="0" vert="horz" wrap="square" lIns="91440" tIns="45720" rIns="91440" bIns="45720" anchor="t" anchorCtr="0">
                          <a:noAutofit/>
                        </wps:bodyPr>
                      </wps:wsp>
                      <wps:wsp>
                        <wps:cNvPr id="28" name="Text Box 66"/>
                        <wps:cNvSpPr txBox="1">
                          <a:spLocks noChangeArrowheads="1"/>
                        </wps:cNvSpPr>
                        <wps:spPr bwMode="auto">
                          <a:xfrm>
                            <a:off x="732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15</w:t>
                              </w:r>
                            </w:p>
                          </w:txbxContent>
                        </wps:txbx>
                        <wps:bodyPr rot="0" vert="horz" wrap="square" lIns="91440" tIns="45720" rIns="91440" bIns="45720" anchor="t" anchorCtr="0">
                          <a:noAutofit/>
                        </wps:bodyPr>
                      </wps:wsp>
                      <wps:wsp>
                        <wps:cNvPr id="29" name="Text Box 67"/>
                        <wps:cNvSpPr txBox="1">
                          <a:spLocks noChangeArrowheads="1"/>
                        </wps:cNvSpPr>
                        <wps:spPr bwMode="auto">
                          <a:xfrm>
                            <a:off x="785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szCs w:val="16"/>
                                </w:rPr>
                              </w:pPr>
                              <w:r>
                                <w:rPr>
                                  <w:sz w:val="16"/>
                                  <w:szCs w:val="16"/>
                                </w:rPr>
                                <w:t>16</w:t>
                              </w:r>
                            </w:p>
                          </w:txbxContent>
                        </wps:txbx>
                        <wps:bodyPr rot="0" vert="horz" wrap="square" lIns="91440" tIns="45720" rIns="91440" bIns="45720" anchor="t" anchorCtr="0">
                          <a:noAutofit/>
                        </wps:bodyPr>
                      </wps:wsp>
                      <wps:wsp>
                        <wps:cNvPr id="30" name="Text Box 68"/>
                        <wps:cNvSpPr txBox="1">
                          <a:spLocks noChangeArrowheads="1"/>
                        </wps:cNvSpPr>
                        <wps:spPr bwMode="auto">
                          <a:xfrm>
                            <a:off x="837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szCs w:val="16"/>
                                </w:rPr>
                              </w:pPr>
                              <w:r>
                                <w:rPr>
                                  <w:sz w:val="16"/>
                                  <w:szCs w:val="16"/>
                                </w:rPr>
                                <w:t>17</w:t>
                              </w:r>
                            </w:p>
                          </w:txbxContent>
                        </wps:txbx>
                        <wps:bodyPr rot="0" vert="horz" wrap="square" lIns="91440" tIns="45720" rIns="91440" bIns="45720" anchor="t" anchorCtr="0">
                          <a:noAutofit/>
                        </wps:bodyPr>
                      </wps:wsp>
                      <wps:wsp>
                        <wps:cNvPr id="31" name="Text Box 69"/>
                        <wps:cNvSpPr txBox="1">
                          <a:spLocks noChangeArrowheads="1"/>
                        </wps:cNvSpPr>
                        <wps:spPr bwMode="auto">
                          <a:xfrm>
                            <a:off x="8901" y="704"/>
                            <a:ext cx="598"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rFonts w:ascii="Centaur" w:hAnsi="Centaur" w:cs="Arial"/>
                                  <w:sz w:val="16"/>
                                  <w:szCs w:val="16"/>
                                </w:rPr>
                              </w:pPr>
                              <w:r>
                                <w:rPr>
                                  <w:rFonts w:ascii="Centaur" w:hAnsi="Centaur" w:cs="Arial"/>
                                  <w:sz w:val="16"/>
                                  <w:szCs w:val="16"/>
                                </w:rPr>
                                <w:t>18</w:t>
                              </w:r>
                            </w:p>
                          </w:txbxContent>
                        </wps:txbx>
                        <wps:bodyPr rot="0" vert="horz" wrap="square" lIns="91440" tIns="45720" rIns="91440" bIns="45720" anchor="t" anchorCtr="0">
                          <a:noAutofit/>
                        </wps:bodyPr>
                      </wps:wsp>
                      <wps:wsp>
                        <wps:cNvPr id="32" name="Text Box 70"/>
                        <wps:cNvSpPr txBox="1">
                          <a:spLocks noChangeArrowheads="1"/>
                        </wps:cNvSpPr>
                        <wps:spPr bwMode="auto">
                          <a:xfrm>
                            <a:off x="9426"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pPr>
                                <w:rPr>
                                  <w:sz w:val="16"/>
                                  <w:szCs w:val="16"/>
                                </w:rPr>
                              </w:pPr>
                              <w:r>
                                <w:rPr>
                                  <w:sz w:val="16"/>
                                  <w:szCs w:val="16"/>
                                </w:rPr>
                                <w:t>19</w:t>
                              </w:r>
                            </w:p>
                          </w:txbxContent>
                        </wps:txbx>
                        <wps:bodyPr rot="0" vert="horz" wrap="square" lIns="91440" tIns="45720" rIns="91440" bIns="45720" anchor="t" anchorCtr="0">
                          <a:noAutofit/>
                        </wps:bodyPr>
                      </wps:wsp>
                      <wps:wsp>
                        <wps:cNvPr id="33" name="Text Box 71"/>
                        <wps:cNvSpPr txBox="1">
                          <a:spLocks noChangeArrowheads="1"/>
                        </wps:cNvSpPr>
                        <wps:spPr bwMode="auto">
                          <a:xfrm>
                            <a:off x="9951" y="704"/>
                            <a:ext cx="523" cy="418"/>
                          </a:xfrm>
                          <a:prstGeom prst="rect">
                            <a:avLst/>
                          </a:prstGeom>
                          <a:solidFill>
                            <a:srgbClr val="FFFFFF"/>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48E8" w:rsidRDefault="00A448E8">
                              <w:r>
                                <w:t>20</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51" o:spid="_x0000_s1069" style="position:absolute;margin-left:-1.2pt;margin-top:35.2pt;width:524.95pt;height:20.95pt;z-index:251661824;mso-wrap-distance-left:0;mso-wrap-distance-right:0" coordorigin="-24,704" coordsize="1050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">
                <v:shape id="Text Box 52" o:spid="_x0000_s1070" type="#_x0000_t202" style="position:absolute;left:-24;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" stroked="f" strokecolor="gray">
                  <v:stroke joinstyle="round"/>
                  <v:textbox>
                    <w:txbxContent>
                      <w:p w:rsidR="00A448E8" w:rsidRDefault="00A448E8">
                        <w:pPr>
                          <w:rPr>
                            <w:sz w:val="16"/>
                          </w:rPr>
                        </w:pPr>
                        <w:r>
                          <w:rPr>
                            <w:sz w:val="16"/>
                          </w:rPr>
                          <w:t>1</w:t>
                        </w:r>
                      </w:p>
                    </w:txbxContent>
                  </v:textbox>
                </v:shape>
                <v:shape id="Text Box 53" o:spid="_x0000_s1071" type="#_x0000_t202" style="position:absolute;left:50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" stroked="f" strokecolor="gray">
                  <v:stroke joinstyle="round"/>
                  <v:textbox>
                    <w:txbxContent>
                      <w:p w:rsidR="00A448E8" w:rsidRDefault="00A448E8">
                        <w:pPr>
                          <w:rPr>
                            <w:sz w:val="16"/>
                          </w:rPr>
                        </w:pPr>
                        <w:r>
                          <w:rPr>
                            <w:sz w:val="16"/>
                          </w:rPr>
                          <w:t>2</w:t>
                        </w:r>
                      </w:p>
                    </w:txbxContent>
                  </v:textbox>
                </v:shape>
                <v:shape id="Text Box 54" o:spid="_x0000_s1072" type="#_x0000_t202" style="position:absolute;left:102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" stroked="f" strokecolor="gray">
                  <v:stroke joinstyle="round"/>
                  <v:textbox>
                    <w:txbxContent>
                      <w:p w:rsidR="00A448E8" w:rsidRDefault="00A448E8">
                        <w:pPr>
                          <w:rPr>
                            <w:sz w:val="16"/>
                          </w:rPr>
                        </w:pPr>
                        <w:r>
                          <w:rPr>
                            <w:sz w:val="16"/>
                          </w:rPr>
                          <w:t>3</w:t>
                        </w:r>
                      </w:p>
                    </w:txbxContent>
                  </v:textbox>
                </v:shape>
                <v:shape id="Text Box 55" o:spid="_x0000_s1073" type="#_x0000_t202" style="position:absolute;left:155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" stroked="f" strokecolor="gray">
                  <v:stroke joinstyle="round"/>
                  <v:textbox>
                    <w:txbxContent>
                      <w:p w:rsidR="00A448E8" w:rsidRDefault="00A448E8">
                        <w:pPr>
                          <w:rPr>
                            <w:sz w:val="16"/>
                          </w:rPr>
                        </w:pPr>
                        <w:r>
                          <w:rPr>
                            <w:sz w:val="16"/>
                          </w:rPr>
                          <w:t>4</w:t>
                        </w:r>
                      </w:p>
                    </w:txbxContent>
                  </v:textbox>
                </v:shape>
                <v:shape id="Text Box 56" o:spid="_x0000_s1074" type="#_x0000_t202" style="position:absolute;left:207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" stroked="f" strokecolor="gray">
                  <v:stroke joinstyle="round"/>
                  <v:textbox>
                    <w:txbxContent>
                      <w:p w:rsidR="00A448E8" w:rsidRDefault="00A448E8">
                        <w:r>
                          <w:t>5</w:t>
                        </w:r>
                      </w:p>
                    </w:txbxContent>
                  </v:textbox>
                </v:shape>
                <v:shape id="Text Box 57" o:spid="_x0000_s1075" type="#_x0000_t202" style="position:absolute;left:260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" stroked="f" strokecolor="gray">
                  <v:stroke joinstyle="round"/>
                  <v:textbox>
                    <w:txbxContent>
                      <w:p w:rsidR="00A448E8" w:rsidRDefault="00A448E8">
                        <w:pPr>
                          <w:rPr>
                            <w:sz w:val="16"/>
                          </w:rPr>
                        </w:pPr>
                        <w:r>
                          <w:rPr>
                            <w:sz w:val="16"/>
                          </w:rPr>
                          <w:t>6</w:t>
                        </w:r>
                      </w:p>
                    </w:txbxContent>
                  </v:textbox>
                </v:shape>
                <v:shape id="Text Box 58" o:spid="_x0000_s1076" type="#_x0000_t202" style="position:absolute;left:312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" stroked="f" strokecolor="gray">
                  <v:stroke joinstyle="round"/>
                  <v:textbox>
                    <w:txbxContent>
                      <w:p w:rsidR="00A448E8" w:rsidRDefault="00A448E8">
                        <w:pPr>
                          <w:rPr>
                            <w:sz w:val="16"/>
                          </w:rPr>
                        </w:pPr>
                        <w:r>
                          <w:rPr>
                            <w:sz w:val="16"/>
                          </w:rPr>
                          <w:t>7</w:t>
                        </w:r>
                      </w:p>
                    </w:txbxContent>
                  </v:textbox>
                </v:shape>
                <v:shape id="Text Box 59" o:spid="_x0000_s1077" type="#_x0000_t202" style="position:absolute;left:365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" stroked="f" strokecolor="gray">
                  <v:stroke joinstyle="round"/>
                  <v:textbox>
                    <w:txbxContent>
                      <w:p w:rsidR="00A448E8" w:rsidRDefault="00A448E8">
                        <w:pPr>
                          <w:rPr>
                            <w:sz w:val="16"/>
                          </w:rPr>
                        </w:pPr>
                        <w:r>
                          <w:rPr>
                            <w:sz w:val="16"/>
                          </w:rPr>
                          <w:t>8</w:t>
                        </w:r>
                      </w:p>
                    </w:txbxContent>
                  </v:textbox>
                </v:shape>
                <v:shape id="Text Box 60" o:spid="_x0000_s1078" type="#_x0000_t202" style="position:absolute;left:417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" stroked="f" strokecolor="gray">
                  <v:stroke joinstyle="round"/>
                  <v:textbox>
                    <w:txbxContent>
                      <w:p w:rsidR="00A448E8" w:rsidRDefault="00A448E8">
                        <w:pPr>
                          <w:rPr>
                            <w:sz w:val="16"/>
                          </w:rPr>
                        </w:pPr>
                        <w:r>
                          <w:rPr>
                            <w:sz w:val="16"/>
                          </w:rPr>
                          <w:t>9</w:t>
                        </w:r>
                      </w:p>
                    </w:txbxContent>
                  </v:textbox>
                </v:shape>
                <v:shape id="Text Box 61" o:spid="_x0000_s1079" type="#_x0000_t202" style="position:absolute;left:470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" stroked="f" strokecolor="gray">
                  <v:stroke joinstyle="round"/>
                  <v:textbox>
                    <w:txbxContent>
                      <w:p w:rsidR="00A448E8" w:rsidRDefault="00A448E8">
                        <w:r>
                          <w:t>10</w:t>
                        </w:r>
                      </w:p>
                    </w:txbxContent>
                  </v:textbox>
                </v:shape>
                <v:shape id="Text Box 62" o:spid="_x0000_s1080" type="#_x0000_t202" style="position:absolute;left:522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" stroked="f" strokecolor="gray">
                  <v:stroke joinstyle="round"/>
                  <v:textbox>
                    <w:txbxContent>
                      <w:p w:rsidR="00A448E8" w:rsidRDefault="00A448E8">
                        <w:pPr>
                          <w:rPr>
                            <w:sz w:val="16"/>
                          </w:rPr>
                        </w:pPr>
                        <w:r>
                          <w:rPr>
                            <w:sz w:val="16"/>
                          </w:rPr>
                          <w:t>11</w:t>
                        </w:r>
                      </w:p>
                    </w:txbxContent>
                  </v:textbox>
                </v:shape>
                <v:shape id="Text Box 63" o:spid="_x0000_s1081" type="#_x0000_t202" style="position:absolute;left:575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" stroked="f" strokecolor="gray">
                  <v:stroke joinstyle="round"/>
                  <v:textbox>
                    <w:txbxContent>
                      <w:p w:rsidR="00A448E8" w:rsidRDefault="00A448E8">
                        <w:pPr>
                          <w:rPr>
                            <w:sz w:val="16"/>
                          </w:rPr>
                        </w:pPr>
                        <w:r>
                          <w:rPr>
                            <w:sz w:val="16"/>
                          </w:rPr>
                          <w:t>12</w:t>
                        </w:r>
                      </w:p>
                    </w:txbxContent>
                  </v:textbox>
                </v:shape>
                <v:shape id="Text Box 64" o:spid="_x0000_s1082" type="#_x0000_t202" style="position:absolute;left:627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" stroked="f" strokecolor="gray">
                  <v:stroke joinstyle="round"/>
                  <v:textbox>
                    <w:txbxContent>
                      <w:p w:rsidR="00A448E8" w:rsidRDefault="00A448E8">
                        <w:pPr>
                          <w:rPr>
                            <w:sz w:val="16"/>
                          </w:rPr>
                        </w:pPr>
                        <w:r>
                          <w:rPr>
                            <w:sz w:val="16"/>
                          </w:rPr>
                          <w:t>13</w:t>
                        </w:r>
                      </w:p>
                    </w:txbxContent>
                  </v:textbox>
                </v:shape>
                <v:shape id="Text Box 65" o:spid="_x0000_s1083" type="#_x0000_t202" style="position:absolute;left:680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" stroked="f" strokecolor="gray">
                  <v:stroke joinstyle="round"/>
                  <v:textbox>
                    <w:txbxContent>
                      <w:p w:rsidR="00A448E8" w:rsidRDefault="00A448E8">
                        <w:pPr>
                          <w:rPr>
                            <w:sz w:val="16"/>
                            <w:szCs w:val="16"/>
                          </w:rPr>
                        </w:pPr>
                        <w:r>
                          <w:rPr>
                            <w:sz w:val="16"/>
                            <w:szCs w:val="16"/>
                          </w:rPr>
                          <w:t>14</w:t>
                        </w:r>
                      </w:p>
                    </w:txbxContent>
                  </v:textbox>
                </v:shape>
                <v:shape id="Text Box 66" o:spid="_x0000_s1084" type="#_x0000_t202" style="position:absolute;left:732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" stroked="f" strokecolor="gray">
                  <v:stroke joinstyle="round"/>
                  <v:textbox>
                    <w:txbxContent>
                      <w:p w:rsidR="00A448E8" w:rsidRDefault="00A448E8">
                        <w:r>
                          <w:t>15</w:t>
                        </w:r>
                      </w:p>
                    </w:txbxContent>
                  </v:textbox>
                </v:shape>
                <v:shape id="Text Box 67" o:spid="_x0000_s1085" type="#_x0000_t202" style="position:absolute;left:785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" stroked="f" strokecolor="gray">
                  <v:stroke joinstyle="round"/>
                  <v:textbox>
                    <w:txbxContent>
                      <w:p w:rsidR="00A448E8" w:rsidRDefault="00A448E8">
                        <w:pPr>
                          <w:rPr>
                            <w:sz w:val="16"/>
                            <w:szCs w:val="16"/>
                          </w:rPr>
                        </w:pPr>
                        <w:r>
                          <w:rPr>
                            <w:sz w:val="16"/>
                            <w:szCs w:val="16"/>
                          </w:rPr>
                          <w:t>16</w:t>
                        </w:r>
                      </w:p>
                    </w:txbxContent>
                  </v:textbox>
                </v:shape>
                <v:shape id="Text Box 68" o:spid="_x0000_s1086" type="#_x0000_t202" style="position:absolute;left:837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" stroked="f" strokecolor="gray">
                  <v:stroke joinstyle="round"/>
                  <v:textbox>
                    <w:txbxContent>
                      <w:p w:rsidR="00A448E8" w:rsidRDefault="00A448E8">
                        <w:pPr>
                          <w:rPr>
                            <w:sz w:val="16"/>
                            <w:szCs w:val="16"/>
                          </w:rPr>
                        </w:pPr>
                        <w:r>
                          <w:rPr>
                            <w:sz w:val="16"/>
                            <w:szCs w:val="16"/>
                          </w:rPr>
                          <w:t>17</w:t>
                        </w:r>
                      </w:p>
                    </w:txbxContent>
                  </v:textbox>
                </v:shape>
                <v:shape id="Text Box 69" o:spid="_x0000_s1087" type="#_x0000_t202" style="position:absolute;left:8901;top:704;width:59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" stroked="f" strokecolor="gray">
                  <v:stroke joinstyle="round"/>
                  <v:textbox>
                    <w:txbxContent>
                      <w:p w:rsidR="00A448E8" w:rsidRDefault="00A448E8">
                        <w:pPr>
                          <w:rPr>
                            <w:rFonts w:ascii="Centaur" w:hAnsi="Centaur" w:cs="Arial"/>
                            <w:sz w:val="16"/>
                            <w:szCs w:val="16"/>
                          </w:rPr>
                        </w:pPr>
                        <w:r>
                          <w:rPr>
                            <w:rFonts w:ascii="Centaur" w:hAnsi="Centaur" w:cs="Arial"/>
                            <w:sz w:val="16"/>
                            <w:szCs w:val="16"/>
                          </w:rPr>
                          <w:t>18</w:t>
                        </w:r>
                      </w:p>
                    </w:txbxContent>
                  </v:textbox>
                </v:shape>
                <v:shape id="Text Box 70" o:spid="_x0000_s1088" type="#_x0000_t202" style="position:absolute;left:9426;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" stroked="f" strokecolor="gray">
                  <v:stroke joinstyle="round"/>
                  <v:textbox>
                    <w:txbxContent>
                      <w:p w:rsidR="00A448E8" w:rsidRDefault="00A448E8">
                        <w:pPr>
                          <w:rPr>
                            <w:sz w:val="16"/>
                            <w:szCs w:val="16"/>
                          </w:rPr>
                        </w:pPr>
                        <w:r>
                          <w:rPr>
                            <w:sz w:val="16"/>
                            <w:szCs w:val="16"/>
                          </w:rPr>
                          <w:t>19</w:t>
                        </w:r>
                      </w:p>
                    </w:txbxContent>
                  </v:textbox>
                </v:shape>
                <v:shape id="Text Box 71" o:spid="_x0000_s1089" type="#_x0000_t202" style="position:absolute;left:9951;top:704;width:52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" stroked="f" strokecolor="gray">
                  <v:stroke joinstyle="round"/>
                  <v:textbox>
                    <w:txbxContent>
                      <w:p w:rsidR="00A448E8" w:rsidRDefault="00A448E8">
                        <w:r>
                          <w:t>20</w:t>
                        </w:r>
                      </w:p>
                    </w:txbxContent>
                  </v:textbox>
                </v:shape>
              </v:group>
            </w:pict>
          </mc:Fallback>
        </mc:AlternateContent>
      </w:r>
    </w:p>
    <w:sectPr w:rsidR="00A448E8">
      <w:footerReference w:type="default" r:id="rId23"/>
      <w:pgSz w:w="12240" w:h="15840"/>
      <w:pgMar w:top="993" w:right="1134" w:bottom="1134" w:left="1134"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C18" w:rsidRDefault="00EE2C18">
      <w:pPr>
        <w:spacing w:after="0" w:line="240" w:lineRule="auto"/>
      </w:pPr>
      <w:r>
        <w:separator/>
      </w:r>
    </w:p>
  </w:endnote>
  <w:endnote w:type="continuationSeparator" w:id="0">
    <w:p w:rsidR="00EE2C18" w:rsidRDefault="00EE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NewRoman">
    <w:altName w:val="Times New Roman"/>
    <w:charset w:val="00"/>
    <w:family w:val="auto"/>
    <w:pitch w:val="default"/>
  </w:font>
  <w:font w:name="Wingdings-Regular">
    <w:altName w:val="Wingdings"/>
    <w:charset w:val="00"/>
    <w:family w:val="auto"/>
    <w:pitch w:val="default"/>
  </w:font>
  <w:font w:name="Centaur">
    <w:panose1 w:val="02030504050205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E8" w:rsidRDefault="009F5B60">
    <w:pPr>
      <w:pStyle w:val="Pidipagina"/>
      <w:ind w:right="360"/>
    </w:pPr>
    <w:r>
      <w:rPr>
        <w:noProof/>
      </w:rPr>
      <mc:AlternateContent>
        <mc:Choice Requires="wps">
          <w:drawing>
            <wp:anchor distT="0" distB="0" distL="0" distR="0" simplePos="0" relativeHeight="251657728" behindDoc="0" locked="0" layoutInCell="1" allowOverlap="1">
              <wp:simplePos x="0" y="0"/>
              <wp:positionH relativeFrom="page">
                <wp:posOffset>6910070</wp:posOffset>
              </wp:positionH>
              <wp:positionV relativeFrom="paragraph">
                <wp:posOffset>635</wp:posOffset>
              </wp:positionV>
              <wp:extent cx="236220" cy="16954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69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8E8" w:rsidRDefault="00A448E8">
                          <w:pPr>
                            <w:pStyle w:val="Pidipagina"/>
                          </w:pPr>
                          <w:r>
                            <w:rPr>
                              <w:rStyle w:val="Numeropagina"/>
                            </w:rPr>
                            <w:fldChar w:fldCharType="begin"/>
                          </w:r>
                          <w:r>
                            <w:rPr>
                              <w:rStyle w:val="Numeropagina"/>
                            </w:rPr>
                            <w:instrText xml:space="preserve"> PAGE </w:instrText>
                          </w:r>
                          <w:r>
                            <w:rPr>
                              <w:rStyle w:val="Numeropagina"/>
                            </w:rPr>
                            <w:fldChar w:fldCharType="separate"/>
                          </w:r>
                          <w:r w:rsidR="00777B47">
                            <w:rPr>
                              <w:rStyle w:val="Numeropagina"/>
                              <w:noProof/>
                            </w:rPr>
                            <w:t>8</w:t>
                          </w:r>
                          <w:r>
                            <w:rPr>
                              <w:rStyle w:val="Numeropa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0" type="#_x0000_t202" style="position:absolute;margin-left:544.1pt;margin-top:.05pt;width:18.6pt;height:13.3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" stroked="f">
              <v:fill opacity="0"/>
              <v:textbox inset="0,0,0,0">
                <w:txbxContent>
                  <w:p w:rsidR="00A448E8" w:rsidRDefault="00A448E8">
                    <w:pPr>
                      <w:pStyle w:val="Pidipagina"/>
                    </w:pPr>
                    <w:r>
                      <w:rPr>
                        <w:rStyle w:val="Numeropagina"/>
                      </w:rPr>
                      <w:fldChar w:fldCharType="begin"/>
                    </w:r>
                    <w:r>
                      <w:rPr>
                        <w:rStyle w:val="Numeropagina"/>
                      </w:rPr>
                      <w:instrText xml:space="preserve"> PAGE </w:instrText>
                    </w:r>
                    <w:r>
                      <w:rPr>
                        <w:rStyle w:val="Numeropagina"/>
                      </w:rPr>
                      <w:fldChar w:fldCharType="separate"/>
                    </w:r>
                    <w:r w:rsidR="00777B47">
                      <w:rPr>
                        <w:rStyle w:val="Numeropagina"/>
                        <w:noProof/>
                      </w:rPr>
                      <w:t>8</w:t>
                    </w:r>
                    <w:r>
                      <w:rPr>
                        <w:rStyle w:val="Numeropa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C18" w:rsidRDefault="00EE2C18">
      <w:pPr>
        <w:spacing w:after="0" w:line="240" w:lineRule="auto"/>
      </w:pPr>
      <w:r>
        <w:separator/>
      </w:r>
    </w:p>
  </w:footnote>
  <w:footnote w:type="continuationSeparator" w:id="0">
    <w:p w:rsidR="00EE2C18" w:rsidRDefault="00EE2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19"/>
        <w:szCs w:val="19"/>
        <w:lang w:val="i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hint="default"/>
      </w:rPr>
    </w:lvl>
  </w:abstractNum>
  <w:abstractNum w:abstractNumId="6" w15:restartNumberingAfterBreak="0">
    <w:nsid w:val="00000007"/>
    <w:multiLevelType w:val="singleLevel"/>
    <w:tmpl w:val="00000007"/>
    <w:name w:val="WW8Num7"/>
    <w:lvl w:ilvl="0">
      <w:numFmt w:val="bullet"/>
      <w:lvlText w:val=""/>
      <w:lvlJc w:val="left"/>
      <w:pPr>
        <w:tabs>
          <w:tab w:val="num" w:pos="0"/>
        </w:tabs>
        <w:ind w:left="0" w:firstLine="0"/>
      </w:pPr>
      <w:rPr>
        <w:rFonts w:ascii="Symbol" w:hAnsi="Symbol" w:cs="Symbol" w:hint="default"/>
      </w:r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DA"/>
    <w:rsid w:val="00282676"/>
    <w:rsid w:val="005F255D"/>
    <w:rsid w:val="00777B47"/>
    <w:rsid w:val="00962961"/>
    <w:rsid w:val="009F5B60"/>
    <w:rsid w:val="00A448E8"/>
    <w:rsid w:val="00A72E28"/>
    <w:rsid w:val="00D325DA"/>
    <w:rsid w:val="00EE2C1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79B50E5A-C2E5-4293-B173-0CDA7581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160" w:line="254" w:lineRule="auto"/>
    </w:pPr>
    <w:rPr>
      <w:rFonts w:ascii="Calibri" w:hAnsi="Calibri"/>
      <w:sz w:val="22"/>
      <w:szCs w:val="22"/>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sz w:val="19"/>
      <w:szCs w:val="19"/>
      <w:lang w:val="i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sz w:val="19"/>
      <w:szCs w:val="19"/>
      <w:lang w:val="i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sz w:val="19"/>
      <w:szCs w:val="19"/>
      <w:lang w:val="i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sz w:val="19"/>
      <w:szCs w:val="19"/>
      <w:lang w:val="i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St1z0">
    <w:name w:val="WW8NumSt1z0"/>
    <w:rPr>
      <w:rFonts w:ascii="Symbol" w:hAnsi="Symbol" w:cs="Symbol" w:hint="default"/>
    </w:rPr>
  </w:style>
  <w:style w:type="character" w:customStyle="1" w:styleId="Carpredefinitoparagrafo1">
    <w:name w:val="Car. predefinito paragrafo1"/>
  </w:style>
  <w:style w:type="character" w:styleId="Numeropagina">
    <w:name w:val="page number"/>
    <w:basedOn w:val="Carpredefinitoparagrafo1"/>
  </w:style>
  <w:style w:type="character" w:customStyle="1" w:styleId="Caratteredinumerazione">
    <w:name w:val="Carattere di numerazione"/>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pPr>
      <w:spacing w:after="120"/>
    </w:pPr>
  </w:style>
  <w:style w:type="paragraph" w:styleId="Elenco">
    <w:name w:val="List"/>
    <w:basedOn w:val="Corpotesto"/>
    <w:rPr>
      <w:rFonts w:cs="Mangal"/>
    </w:rPr>
  </w:style>
  <w:style w:type="paragraph" w:customStyle="1" w:styleId="Didascalia1">
    <w:name w:val="Didascalia1"/>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styleId="Pidipagina">
    <w:name w:val="footer"/>
    <w:basedOn w:val="Normale"/>
    <w:pPr>
      <w:tabs>
        <w:tab w:val="center" w:pos="4819"/>
        <w:tab w:val="right" w:pos="9638"/>
      </w:tabs>
    </w:pPr>
  </w:style>
  <w:style w:type="paragraph" w:customStyle="1" w:styleId="Contenutocornice">
    <w:name w:val="Contenuto cornice"/>
    <w:basedOn w:val="Corpotesto"/>
  </w:style>
  <w:style w:type="paragraph" w:styleId="Intestazione">
    <w:name w:val="header"/>
    <w:basedOn w:val="Normale"/>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2419</Words>
  <Characters>13789</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piero pratillo</cp:lastModifiedBy>
  <cp:revision>4</cp:revision>
  <cp:lastPrinted>1601-01-01T00:00:00Z</cp:lastPrinted>
  <dcterms:created xsi:type="dcterms:W3CDTF">2020-03-20T07:18:00Z</dcterms:created>
  <dcterms:modified xsi:type="dcterms:W3CDTF">2020-03-20T07:18:00Z</dcterms:modified>
</cp:coreProperties>
</file>